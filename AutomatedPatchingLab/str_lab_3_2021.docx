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08870" w14:textId="77777777" w:rsidR="008045CE" w:rsidRDefault="008045CE" w:rsidP="008045CE"/>
    <w:tbl>
      <w:tblPr>
        <w:tblW w:w="0" w:type="auto"/>
        <w:tblCellMar>
          <w:top w:w="15" w:type="dxa"/>
          <w:left w:w="15" w:type="dxa"/>
          <w:bottom w:w="15" w:type="dxa"/>
          <w:right w:w="15" w:type="dxa"/>
        </w:tblCellMar>
        <w:tblLook w:val="04A0" w:firstRow="1" w:lastRow="0" w:firstColumn="1" w:lastColumn="0" w:noHBand="0" w:noVBand="1"/>
      </w:tblPr>
      <w:tblGrid>
        <w:gridCol w:w="8630"/>
      </w:tblGrid>
      <w:tr w:rsidR="008045CE" w14:paraId="69FA4461"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F2581" w14:textId="77777777" w:rsidR="008045CE" w:rsidRDefault="008045CE">
            <w:pPr>
              <w:pStyle w:val="NormalWeb"/>
              <w:spacing w:before="0" w:beforeAutospacing="0" w:after="0" w:afterAutospacing="0"/>
              <w:jc w:val="both"/>
            </w:pPr>
            <w:r>
              <w:rPr>
                <w:rFonts w:ascii="Calibri" w:hAnsi="Calibri" w:cs="Calibri"/>
                <w:color w:val="000000"/>
                <w:sz w:val="56"/>
                <w:szCs w:val="56"/>
              </w:rPr>
              <w:t>AI for Software Testing and </w:t>
            </w:r>
          </w:p>
          <w:p w14:paraId="432E803C" w14:textId="77777777" w:rsidR="008045CE" w:rsidRDefault="008045CE">
            <w:pPr>
              <w:pStyle w:val="NormalWeb"/>
              <w:spacing w:before="0" w:beforeAutospacing="0" w:after="0" w:afterAutospacing="0"/>
              <w:jc w:val="both"/>
            </w:pPr>
            <w:r>
              <w:rPr>
                <w:rFonts w:ascii="Calibri" w:hAnsi="Calibri" w:cs="Calibri"/>
                <w:color w:val="000000"/>
                <w:sz w:val="56"/>
                <w:szCs w:val="56"/>
              </w:rPr>
              <w:t>Reverse Engineering Lab 3</w:t>
            </w:r>
          </w:p>
        </w:tc>
      </w:tr>
      <w:tr w:rsidR="008045CE" w14:paraId="3B0364F4"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411E1B20" w14:textId="77777777" w:rsidR="008045CE" w:rsidRDefault="008045CE">
            <w:pPr>
              <w:pStyle w:val="NormalWeb"/>
              <w:spacing w:before="120" w:beforeAutospacing="0" w:after="120" w:afterAutospacing="0"/>
              <w:jc w:val="both"/>
            </w:pPr>
            <w:r>
              <w:rPr>
                <w:rFonts w:ascii="Cambria" w:hAnsi="Cambria"/>
                <w:b/>
                <w:bCs/>
                <w:color w:val="000000"/>
                <w:sz w:val="22"/>
                <w:szCs w:val="22"/>
              </w:rPr>
              <w:t>INTRODUCTION</w:t>
            </w:r>
          </w:p>
        </w:tc>
      </w:tr>
      <w:tr w:rsidR="008045CE" w14:paraId="5DBE0C5F"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4C5AD" w14:textId="77777777" w:rsidR="008045CE" w:rsidRDefault="008045CE"/>
          <w:p w14:paraId="456039F1" w14:textId="77777777" w:rsidR="008045CE" w:rsidRDefault="008045CE">
            <w:pPr>
              <w:pStyle w:val="NormalWeb"/>
              <w:spacing w:before="0" w:beforeAutospacing="0" w:after="0" w:afterAutospacing="0"/>
              <w:jc w:val="both"/>
            </w:pPr>
            <w:r>
              <w:rPr>
                <w:rFonts w:ascii="Cambria" w:hAnsi="Cambria"/>
                <w:i/>
                <w:iCs/>
                <w:color w:val="000000"/>
                <w:sz w:val="22"/>
                <w:szCs w:val="22"/>
              </w:rPr>
              <w:t>Evolutionary algorithms (EAs) are population-based algorithms that are widely used to generate software inputs or tests in an automated fashion.</w:t>
            </w:r>
          </w:p>
          <w:p w14:paraId="179B9FF4" w14:textId="77777777" w:rsidR="008045CE" w:rsidRDefault="008045CE"/>
          <w:p w14:paraId="48541F78" w14:textId="77777777" w:rsidR="008045CE" w:rsidRDefault="008045CE">
            <w:pPr>
              <w:pStyle w:val="NormalWeb"/>
              <w:spacing w:before="0" w:beforeAutospacing="0" w:after="0" w:afterAutospacing="0"/>
              <w:jc w:val="both"/>
            </w:pPr>
            <w:r>
              <w:rPr>
                <w:rFonts w:ascii="Cambria" w:hAnsi="Cambria"/>
                <w:i/>
                <w:iCs/>
                <w:color w:val="000000"/>
                <w:sz w:val="22"/>
                <w:szCs w:val="22"/>
              </w:rPr>
              <w:t>EAs methods use a guided random process for constructing new inputs/tests that try to trigger new code branches. They recombine previously tried inputs/tests guided by a heuristic that measures the proximity to conditions that trigger new branches (approach level and branch distance).</w:t>
            </w:r>
          </w:p>
          <w:p w14:paraId="5E48118A" w14:textId="77777777" w:rsidR="008045CE" w:rsidRDefault="008045CE"/>
          <w:p w14:paraId="0DD5B7E6" w14:textId="77777777" w:rsidR="008045CE" w:rsidRDefault="008045CE">
            <w:pPr>
              <w:pStyle w:val="NormalWeb"/>
              <w:spacing w:before="0" w:beforeAutospacing="0" w:after="0" w:afterAutospacing="0"/>
              <w:jc w:val="both"/>
            </w:pPr>
            <w:r>
              <w:rPr>
                <w:rFonts w:ascii="Cambria" w:hAnsi="Cambria"/>
                <w:i/>
                <w:iCs/>
                <w:color w:val="000000"/>
                <w:sz w:val="22"/>
                <w:szCs w:val="22"/>
              </w:rPr>
              <w:t>EAs, in particular genetic programming, are also used to path existing software. The key idea is that given a set of pre-existing tests, some of which fail, we modify the code until all tests are satisfied. You use the operations from EAs such as crossover and mutation to perform these modifications, and the number of tests satisfied as fitness function.</w:t>
            </w:r>
          </w:p>
          <w:p w14:paraId="5AFCA115" w14:textId="77777777" w:rsidR="008045CE" w:rsidRDefault="008045CE"/>
          <w:p w14:paraId="28BC9B1E" w14:textId="4E4A797E" w:rsidR="008045CE" w:rsidRDefault="008045CE">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In this lab, you will construct and experiment EAs, understand how they work, and learn how to use them to perform automated software patching.</w:t>
            </w:r>
          </w:p>
          <w:p w14:paraId="1A23BB1B" w14:textId="77777777" w:rsidR="004F3DF0" w:rsidRDefault="004F3DF0">
            <w:pPr>
              <w:pStyle w:val="NormalWeb"/>
              <w:spacing w:before="0" w:beforeAutospacing="0" w:after="0" w:afterAutospacing="0"/>
              <w:jc w:val="both"/>
            </w:pPr>
          </w:p>
          <w:p w14:paraId="6697845F" w14:textId="77777777" w:rsidR="008045CE" w:rsidRDefault="008045CE"/>
        </w:tc>
      </w:tr>
      <w:tr w:rsidR="008045CE" w14:paraId="5A424A96"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5EED8CE0" w14:textId="77777777" w:rsidR="008045CE" w:rsidRDefault="008045CE">
            <w:pPr>
              <w:pStyle w:val="Heading1"/>
              <w:jc w:val="both"/>
            </w:pPr>
            <w:r>
              <w:rPr>
                <w:rFonts w:ascii="Cambria" w:hAnsi="Cambria"/>
                <w:color w:val="000000"/>
              </w:rPr>
              <w:t>LEARNING OUTCOMES</w:t>
            </w:r>
          </w:p>
        </w:tc>
      </w:tr>
      <w:tr w:rsidR="008045CE" w14:paraId="2003B3ED" w14:textId="77777777" w:rsidTr="008045CE">
        <w:trPr>
          <w:trHeight w:val="5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34D5" w14:textId="77777777" w:rsidR="008045CE" w:rsidRDefault="008045CE"/>
          <w:p w14:paraId="39DBAF23" w14:textId="77777777" w:rsidR="008045CE" w:rsidRDefault="008045CE">
            <w:pPr>
              <w:pStyle w:val="NormalWeb"/>
              <w:spacing w:before="0" w:beforeAutospacing="0" w:after="0" w:afterAutospacing="0"/>
              <w:jc w:val="both"/>
            </w:pPr>
            <w:r>
              <w:rPr>
                <w:rFonts w:ascii="Cambria" w:hAnsi="Cambria"/>
                <w:i/>
                <w:iCs/>
                <w:color w:val="000000"/>
                <w:sz w:val="22"/>
                <w:szCs w:val="22"/>
              </w:rPr>
              <w:t>After completing this assignment, you will be able to:</w:t>
            </w:r>
          </w:p>
          <w:p w14:paraId="3BDAB0CD" w14:textId="77777777" w:rsidR="008045CE" w:rsidRDefault="008045CE">
            <w:r>
              <w:br/>
            </w:r>
          </w:p>
          <w:p w14:paraId="4FBD6F34" w14:textId="77777777" w:rsidR="008045CE" w:rsidRDefault="008045CE" w:rsidP="008045CE">
            <w:pPr>
              <w:pStyle w:val="NormalWeb"/>
              <w:numPr>
                <w:ilvl w:val="0"/>
                <w:numId w:val="35"/>
              </w:numPr>
              <w:spacing w:before="0" w:beforeAutospacing="0" w:after="0" w:afterAutospacing="0"/>
              <w:jc w:val="both"/>
              <w:textAlignment w:val="baseline"/>
              <w:rPr>
                <w:rFonts w:ascii="Cambria" w:hAnsi="Cambria"/>
                <w:i/>
                <w:iCs/>
                <w:color w:val="000000"/>
                <w:sz w:val="22"/>
                <w:szCs w:val="22"/>
              </w:rPr>
            </w:pPr>
            <w:r>
              <w:rPr>
                <w:rFonts w:ascii="Cambria" w:hAnsi="Cambria"/>
                <w:i/>
                <w:iCs/>
                <w:color w:val="000000"/>
                <w:sz w:val="22"/>
                <w:szCs w:val="22"/>
              </w:rPr>
              <w:t>Automatically build test sets that maximize branch coverage</w:t>
            </w:r>
          </w:p>
          <w:p w14:paraId="316009B7" w14:textId="77777777" w:rsidR="008045CE" w:rsidRDefault="008045CE" w:rsidP="008045CE">
            <w:pPr>
              <w:pStyle w:val="NormalWeb"/>
              <w:numPr>
                <w:ilvl w:val="0"/>
                <w:numId w:val="35"/>
              </w:numPr>
              <w:spacing w:before="0" w:beforeAutospacing="0" w:after="0" w:afterAutospacing="0"/>
              <w:jc w:val="both"/>
              <w:textAlignment w:val="baseline"/>
              <w:rPr>
                <w:rFonts w:ascii="Cambria" w:hAnsi="Cambria"/>
                <w:i/>
                <w:iCs/>
                <w:color w:val="000000"/>
                <w:sz w:val="22"/>
                <w:szCs w:val="22"/>
              </w:rPr>
            </w:pPr>
            <w:r>
              <w:rPr>
                <w:rFonts w:ascii="Cambria" w:hAnsi="Cambria"/>
                <w:i/>
                <w:iCs/>
                <w:color w:val="000000"/>
                <w:sz w:val="22"/>
                <w:szCs w:val="22"/>
              </w:rPr>
              <w:t>Use test sets to locate faults in software</w:t>
            </w:r>
          </w:p>
          <w:p w14:paraId="4C617391" w14:textId="77777777" w:rsidR="008045CE" w:rsidRDefault="008045CE" w:rsidP="008045CE">
            <w:pPr>
              <w:pStyle w:val="NormalWeb"/>
              <w:numPr>
                <w:ilvl w:val="0"/>
                <w:numId w:val="35"/>
              </w:numPr>
              <w:spacing w:before="0" w:beforeAutospacing="0" w:after="0" w:afterAutospacing="0"/>
              <w:jc w:val="both"/>
              <w:textAlignment w:val="baseline"/>
              <w:rPr>
                <w:rFonts w:ascii="Cambria" w:hAnsi="Cambria"/>
                <w:i/>
                <w:iCs/>
                <w:color w:val="000000"/>
                <w:sz w:val="22"/>
                <w:szCs w:val="22"/>
              </w:rPr>
            </w:pPr>
            <w:r>
              <w:rPr>
                <w:rFonts w:ascii="Cambria" w:hAnsi="Cambria"/>
                <w:i/>
                <w:iCs/>
                <w:color w:val="000000"/>
                <w:sz w:val="22"/>
                <w:szCs w:val="22"/>
              </w:rPr>
              <w:t>Build EAs for software patching</w:t>
            </w:r>
          </w:p>
          <w:p w14:paraId="519B6375" w14:textId="77777777" w:rsidR="008045CE" w:rsidRDefault="008045CE" w:rsidP="008045CE">
            <w:pPr>
              <w:pStyle w:val="NormalWeb"/>
              <w:numPr>
                <w:ilvl w:val="0"/>
                <w:numId w:val="35"/>
              </w:numPr>
              <w:spacing w:before="0" w:beforeAutospacing="0" w:after="0" w:afterAutospacing="0"/>
              <w:jc w:val="both"/>
              <w:textAlignment w:val="baseline"/>
              <w:rPr>
                <w:rFonts w:ascii="Cambria" w:hAnsi="Cambria"/>
                <w:i/>
                <w:iCs/>
                <w:color w:val="000000"/>
                <w:sz w:val="22"/>
                <w:szCs w:val="22"/>
              </w:rPr>
            </w:pPr>
            <w:r>
              <w:rPr>
                <w:rFonts w:ascii="Cambria" w:hAnsi="Cambria"/>
                <w:i/>
                <w:iCs/>
                <w:color w:val="000000"/>
                <w:sz w:val="22"/>
                <w:szCs w:val="22"/>
              </w:rPr>
              <w:t>Use and understand modern EA-based patching tools such as Astor</w:t>
            </w:r>
          </w:p>
          <w:p w14:paraId="51435AEA" w14:textId="3958AD99" w:rsidR="008045CE" w:rsidRDefault="008045CE">
            <w:pPr>
              <w:spacing w:after="240"/>
              <w:rPr>
                <w:rFonts w:ascii="Times New Roman" w:hAnsi="Times New Roman"/>
              </w:rPr>
            </w:pPr>
            <w:r>
              <w:br/>
            </w:r>
            <w:r>
              <w:br/>
            </w:r>
            <w:r>
              <w:br/>
            </w:r>
            <w:r>
              <w:br/>
            </w:r>
            <w:r>
              <w:br/>
            </w:r>
            <w:r>
              <w:br/>
            </w:r>
            <w:r>
              <w:br/>
            </w:r>
            <w:r>
              <w:br/>
            </w:r>
            <w:r>
              <w:br/>
            </w:r>
            <w:r>
              <w:br/>
            </w:r>
            <w:r>
              <w:br/>
            </w:r>
            <w:r>
              <w:br/>
            </w:r>
          </w:p>
        </w:tc>
      </w:tr>
      <w:tr w:rsidR="008045CE" w14:paraId="13154E94"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491A5AAC" w14:textId="77777777" w:rsidR="008045CE" w:rsidRDefault="008045CE"/>
        </w:tc>
      </w:tr>
      <w:tr w:rsidR="008045CE" w14:paraId="1085C883" w14:textId="77777777" w:rsidTr="008045CE">
        <w:trPr>
          <w:trHeight w:val="274"/>
        </w:trPr>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3374524B" w14:textId="77777777" w:rsidR="008045CE" w:rsidRDefault="008045CE">
            <w:pPr>
              <w:pStyle w:val="Heading1"/>
              <w:jc w:val="both"/>
            </w:pPr>
            <w:r>
              <w:rPr>
                <w:rFonts w:ascii="Cambria" w:hAnsi="Cambria"/>
                <w:color w:val="000000"/>
              </w:rPr>
              <w:lastRenderedPageBreak/>
              <w:t>INSTRUCTIONS</w:t>
            </w:r>
          </w:p>
        </w:tc>
      </w:tr>
      <w:tr w:rsidR="008045CE" w14:paraId="259B4422"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A0514" w14:textId="77777777" w:rsidR="008045CE" w:rsidRDefault="008045CE">
            <w:pPr>
              <w:pStyle w:val="NormalWeb"/>
              <w:spacing w:before="0" w:beforeAutospacing="0" w:after="0" w:afterAutospacing="0"/>
              <w:jc w:val="both"/>
            </w:pPr>
            <w:r>
              <w:rPr>
                <w:rFonts w:ascii="Cambria" w:hAnsi="Cambria"/>
                <w:color w:val="000000"/>
              </w:rPr>
              <w:t xml:space="preserve">For this assignment, we will again use the RERS problems. Similar to the previous assignment, we have provided you with the instrumentation and you only have to write code for your own solution in </w:t>
            </w:r>
            <w:r>
              <w:rPr>
                <w:rFonts w:ascii="Cambria" w:hAnsi="Cambria"/>
                <w:i/>
                <w:iCs/>
                <w:color w:val="000000"/>
              </w:rPr>
              <w:t>PatchingLab.java</w:t>
            </w:r>
            <w:r>
              <w:rPr>
                <w:rFonts w:ascii="Cambria" w:hAnsi="Cambria"/>
                <w:color w:val="000000"/>
              </w:rPr>
              <w:t xml:space="preserve">. Before you begin with this assignment, make sure you have pulled the latest changes from the </w:t>
            </w:r>
            <w:proofErr w:type="spellStart"/>
            <w:r>
              <w:rPr>
                <w:rFonts w:ascii="Cambria" w:hAnsi="Cambria"/>
                <w:i/>
                <w:iCs/>
                <w:color w:val="000000"/>
              </w:rPr>
              <w:t>JavaInstrumenation</w:t>
            </w:r>
            <w:proofErr w:type="spellEnd"/>
            <w:r>
              <w:rPr>
                <w:rFonts w:ascii="Cambria" w:hAnsi="Cambria"/>
                <w:color w:val="000000"/>
              </w:rPr>
              <w:t xml:space="preserve"> repository:</w:t>
            </w:r>
          </w:p>
          <w:p w14:paraId="3951D903" w14:textId="77777777" w:rsidR="008045CE" w:rsidRDefault="008045CE">
            <w:pPr>
              <w:pStyle w:val="NormalWeb"/>
              <w:spacing w:before="200" w:beforeAutospacing="0" w:after="0" w:afterAutospacing="0"/>
              <w:ind w:left="880" w:hanging="360"/>
              <w:jc w:val="both"/>
            </w:pPr>
            <w:r>
              <w:rPr>
                <w:rFonts w:ascii="Cambria" w:hAnsi="Cambria"/>
                <w:color w:val="0070C0"/>
                <w:sz w:val="22"/>
                <w:szCs w:val="22"/>
              </w:rPr>
              <w:t>·</w:t>
            </w:r>
            <w:r>
              <w:rPr>
                <w:color w:val="0070C0"/>
                <w:sz w:val="14"/>
                <w:szCs w:val="14"/>
              </w:rPr>
              <w:t xml:space="preserve">   </w:t>
            </w:r>
            <w:r>
              <w:rPr>
                <w:rStyle w:val="apple-tab-span"/>
                <w:color w:val="0070C0"/>
                <w:sz w:val="14"/>
                <w:szCs w:val="14"/>
              </w:rPr>
              <w:tab/>
            </w:r>
            <w:r>
              <w:rPr>
                <w:rFonts w:ascii="Cambria" w:hAnsi="Cambria"/>
                <w:color w:val="0070C0"/>
                <w:sz w:val="22"/>
                <w:szCs w:val="22"/>
              </w:rPr>
              <w:t xml:space="preserve">First navigate to the </w:t>
            </w:r>
            <w:proofErr w:type="spellStart"/>
            <w:r>
              <w:rPr>
                <w:rFonts w:ascii="Cambria" w:hAnsi="Cambria"/>
                <w:i/>
                <w:iCs/>
                <w:color w:val="0070C0"/>
                <w:sz w:val="22"/>
                <w:szCs w:val="22"/>
              </w:rPr>
              <w:t>JavaInstrumentation</w:t>
            </w:r>
            <w:proofErr w:type="spellEnd"/>
            <w:r>
              <w:rPr>
                <w:rFonts w:ascii="Cambria" w:hAnsi="Cambria"/>
                <w:i/>
                <w:iCs/>
                <w:color w:val="0070C0"/>
                <w:sz w:val="22"/>
                <w:szCs w:val="22"/>
              </w:rPr>
              <w:t xml:space="preserve"> </w:t>
            </w:r>
            <w:r>
              <w:rPr>
                <w:rFonts w:ascii="Cambria" w:hAnsi="Cambria"/>
                <w:color w:val="0070C0"/>
                <w:sz w:val="22"/>
                <w:szCs w:val="22"/>
              </w:rPr>
              <w:t>folder.</w:t>
            </w:r>
          </w:p>
          <w:p w14:paraId="13FF0E9A" w14:textId="77777777" w:rsidR="008045CE" w:rsidRDefault="008045CE">
            <w:pPr>
              <w:pStyle w:val="NormalWeb"/>
              <w:spacing w:before="0" w:beforeAutospacing="0" w:after="200" w:afterAutospacing="0"/>
              <w:ind w:left="880" w:hanging="360"/>
              <w:jc w:val="both"/>
            </w:pPr>
            <w:r>
              <w:rPr>
                <w:rFonts w:ascii="Cambria" w:hAnsi="Cambria"/>
                <w:color w:val="0070C0"/>
                <w:sz w:val="22"/>
                <w:szCs w:val="22"/>
              </w:rPr>
              <w:t>·</w:t>
            </w:r>
            <w:r>
              <w:rPr>
                <w:color w:val="0070C0"/>
                <w:sz w:val="14"/>
                <w:szCs w:val="14"/>
              </w:rPr>
              <w:t xml:space="preserve">   </w:t>
            </w:r>
            <w:r>
              <w:rPr>
                <w:rStyle w:val="apple-tab-span"/>
                <w:color w:val="0070C0"/>
                <w:sz w:val="14"/>
                <w:szCs w:val="14"/>
              </w:rPr>
              <w:tab/>
            </w:r>
            <w:r>
              <w:rPr>
                <w:rFonts w:ascii="Cambria" w:hAnsi="Cambria"/>
                <w:color w:val="0070C0"/>
                <w:sz w:val="22"/>
                <w:szCs w:val="22"/>
              </w:rPr>
              <w:t xml:space="preserve">Then pull the latest changes by running the following command: </w:t>
            </w:r>
            <w:r>
              <w:rPr>
                <w:rFonts w:ascii="Consolas" w:hAnsi="Consolas" w:cs="Consolas"/>
                <w:color w:val="0070C0"/>
                <w:sz w:val="22"/>
                <w:szCs w:val="22"/>
              </w:rPr>
              <w:t>git pull</w:t>
            </w:r>
          </w:p>
          <w:p w14:paraId="3ADFDA80" w14:textId="77777777" w:rsidR="008045CE" w:rsidRDefault="008045CE">
            <w:pPr>
              <w:pStyle w:val="NormalWeb"/>
              <w:spacing w:before="0" w:beforeAutospacing="0" w:after="0" w:afterAutospacing="0"/>
              <w:jc w:val="both"/>
            </w:pPr>
            <w:r>
              <w:rPr>
                <w:rFonts w:ascii="Cambria" w:hAnsi="Cambria"/>
                <w:color w:val="000000"/>
              </w:rPr>
              <w:t>Instrumenting and compiling a RERS problem is very similar to the previous assignments. The only changes that you need to make to the commands are the following:</w:t>
            </w:r>
          </w:p>
          <w:p w14:paraId="38CE2EF3" w14:textId="77777777" w:rsidR="008045CE" w:rsidRDefault="008045CE">
            <w:pPr>
              <w:pStyle w:val="NormalWeb"/>
              <w:spacing w:before="200" w:beforeAutospacing="0" w:after="0" w:afterAutospacing="0"/>
              <w:ind w:left="720" w:hanging="360"/>
              <w:jc w:val="both"/>
            </w:pPr>
            <w:r>
              <w:rPr>
                <w:rFonts w:ascii="Cambria" w:hAnsi="Cambria"/>
                <w:color w:val="0070C0"/>
                <w:sz w:val="22"/>
                <w:szCs w:val="22"/>
              </w:rPr>
              <w:t>·</w:t>
            </w:r>
            <w:r>
              <w:rPr>
                <w:color w:val="0070C0"/>
                <w:sz w:val="14"/>
                <w:szCs w:val="14"/>
              </w:rPr>
              <w:t xml:space="preserve">   </w:t>
            </w:r>
            <w:r>
              <w:rPr>
                <w:rStyle w:val="apple-tab-span"/>
                <w:color w:val="0070C0"/>
                <w:sz w:val="14"/>
                <w:szCs w:val="14"/>
              </w:rPr>
              <w:tab/>
            </w:r>
            <w:r>
              <w:rPr>
                <w:rFonts w:ascii="Cambria" w:hAnsi="Cambria"/>
                <w:color w:val="0070C0"/>
                <w:sz w:val="22"/>
                <w:szCs w:val="22"/>
              </w:rPr>
              <w:t xml:space="preserve">Instead of using </w:t>
            </w:r>
            <w:r>
              <w:rPr>
                <w:rFonts w:ascii="Consolas" w:hAnsi="Consolas" w:cs="Consolas"/>
                <w:color w:val="0070C0"/>
              </w:rPr>
              <w:t>--type=distance</w:t>
            </w:r>
            <w:r>
              <w:rPr>
                <w:rFonts w:ascii="Cambria" w:hAnsi="Cambria"/>
                <w:color w:val="0070C0"/>
                <w:sz w:val="22"/>
                <w:szCs w:val="22"/>
              </w:rPr>
              <w:t xml:space="preserve">, we now use </w:t>
            </w:r>
            <w:r>
              <w:rPr>
                <w:rFonts w:ascii="Consolas" w:hAnsi="Consolas" w:cs="Consolas"/>
                <w:color w:val="0070C0"/>
              </w:rPr>
              <w:t>--type=patch</w:t>
            </w:r>
          </w:p>
          <w:p w14:paraId="59E309D6" w14:textId="77777777" w:rsidR="004F3DF0" w:rsidRDefault="004F3DF0">
            <w:pPr>
              <w:pStyle w:val="NormalWeb"/>
              <w:spacing w:before="0" w:beforeAutospacing="0" w:after="0" w:afterAutospacing="0"/>
              <w:rPr>
                <w:rFonts w:ascii="Cambria" w:hAnsi="Cambria"/>
                <w:color w:val="000000"/>
              </w:rPr>
            </w:pPr>
          </w:p>
          <w:p w14:paraId="58EC00EF" w14:textId="67CDB699" w:rsidR="008045CE" w:rsidRDefault="008045CE">
            <w:pPr>
              <w:pStyle w:val="NormalWeb"/>
              <w:spacing w:before="0" w:beforeAutospacing="0" w:after="0" w:afterAutospacing="0"/>
            </w:pPr>
            <w:r>
              <w:rPr>
                <w:rFonts w:ascii="Cambria" w:hAnsi="Cambria"/>
                <w:color w:val="000000"/>
              </w:rPr>
              <w:t>We then use the following command to instrument a RERS problem:</w:t>
            </w:r>
          </w:p>
          <w:p w14:paraId="0D9C7189" w14:textId="77777777" w:rsidR="004F3DF0" w:rsidRDefault="004F3DF0">
            <w:pPr>
              <w:pStyle w:val="NormalWeb"/>
              <w:spacing w:before="0" w:beforeAutospacing="0" w:after="0" w:afterAutospacing="0"/>
              <w:rPr>
                <w:rFonts w:ascii="Consolas" w:hAnsi="Consolas" w:cs="Consolas"/>
                <w:color w:val="4F81BD"/>
              </w:rPr>
            </w:pPr>
          </w:p>
          <w:p w14:paraId="70ECB6CD" w14:textId="75FD330D" w:rsidR="008045CE" w:rsidRDefault="008045CE">
            <w:pPr>
              <w:pStyle w:val="NormalWeb"/>
              <w:spacing w:before="0" w:beforeAutospacing="0" w:after="0" w:afterAutospacing="0"/>
            </w:pPr>
            <w:r>
              <w:rPr>
                <w:rFonts w:ascii="Consolas" w:hAnsi="Consolas" w:cs="Consolas"/>
                <w:color w:val="4F81BD"/>
              </w:rPr>
              <w:t xml:space="preserve">java -cp target/aistr.jar </w:t>
            </w:r>
            <w:proofErr w:type="spellStart"/>
            <w:proofErr w:type="gramStart"/>
            <w:r>
              <w:rPr>
                <w:rFonts w:ascii="Consolas" w:hAnsi="Consolas" w:cs="Consolas"/>
                <w:color w:val="4F81BD"/>
              </w:rPr>
              <w:t>nl.tudelft</w:t>
            </w:r>
            <w:proofErr w:type="gramEnd"/>
            <w:r>
              <w:rPr>
                <w:rFonts w:ascii="Consolas" w:hAnsi="Consolas" w:cs="Consolas"/>
                <w:color w:val="4F81BD"/>
              </w:rPr>
              <w:t>.instrumentation.Main</w:t>
            </w:r>
            <w:proofErr w:type="spellEnd"/>
            <w:r>
              <w:rPr>
                <w:rFonts w:ascii="Consolas" w:hAnsi="Consolas" w:cs="Consolas"/>
                <w:color w:val="4F81BD"/>
              </w:rPr>
              <w:t xml:space="preserve"> </w:t>
            </w:r>
            <w:r>
              <w:rPr>
                <w:rFonts w:ascii="Consolas" w:hAnsi="Consolas" w:cs="Consolas"/>
                <w:color w:val="4F81BD"/>
                <w:shd w:val="clear" w:color="auto" w:fill="FFFF00"/>
              </w:rPr>
              <w:t>--type=patch</w:t>
            </w:r>
            <w:r>
              <w:rPr>
                <w:rFonts w:ascii="Consolas" w:hAnsi="Consolas" w:cs="Consolas"/>
                <w:color w:val="4F81BD"/>
              </w:rPr>
              <w:t xml:space="preserve"> --file=*</w:t>
            </w:r>
            <w:proofErr w:type="spellStart"/>
            <w:r>
              <w:rPr>
                <w:rFonts w:ascii="Consolas" w:hAnsi="Consolas" w:cs="Consolas"/>
                <w:color w:val="4F81BD"/>
              </w:rPr>
              <w:t>JavaFile</w:t>
            </w:r>
            <w:proofErr w:type="spellEnd"/>
            <w:r>
              <w:rPr>
                <w:rFonts w:ascii="Consolas" w:hAnsi="Consolas" w:cs="Consolas"/>
                <w:color w:val="4F81BD"/>
              </w:rPr>
              <w:t>* &gt; *</w:t>
            </w:r>
            <w:proofErr w:type="spellStart"/>
            <w:r>
              <w:rPr>
                <w:rFonts w:ascii="Consolas" w:hAnsi="Consolas" w:cs="Consolas"/>
                <w:color w:val="4F81BD"/>
              </w:rPr>
              <w:t>TargetFile</w:t>
            </w:r>
            <w:proofErr w:type="spellEnd"/>
            <w:r>
              <w:rPr>
                <w:rFonts w:ascii="Consolas" w:hAnsi="Consolas" w:cs="Consolas"/>
                <w:color w:val="4F81BD"/>
              </w:rPr>
              <w:t>*</w:t>
            </w:r>
          </w:p>
          <w:p w14:paraId="442DB87B" w14:textId="77777777" w:rsidR="008045CE" w:rsidRDefault="008045CE">
            <w:pPr>
              <w:pStyle w:val="NormalWeb"/>
              <w:spacing w:before="0" w:beforeAutospacing="0" w:after="0" w:afterAutospacing="0"/>
            </w:pPr>
            <w:r>
              <w:rPr>
                <w:rFonts w:ascii="Consolas" w:hAnsi="Consolas" w:cs="Consolas"/>
                <w:color w:val="4F81BD"/>
              </w:rPr>
              <w:t> </w:t>
            </w:r>
          </w:p>
          <w:p w14:paraId="290B10A4" w14:textId="77777777" w:rsidR="008045CE" w:rsidRDefault="008045CE">
            <w:pPr>
              <w:pStyle w:val="NormalWeb"/>
              <w:spacing w:before="0" w:beforeAutospacing="0" w:after="0" w:afterAutospacing="0"/>
            </w:pPr>
            <w:r>
              <w:rPr>
                <w:rFonts w:ascii="Cambria" w:hAnsi="Cambria"/>
                <w:color w:val="000000"/>
              </w:rPr>
              <w:t>And we use the following command to compile an instrumented RERS problem:</w:t>
            </w:r>
          </w:p>
          <w:p w14:paraId="65BBCD12" w14:textId="77777777" w:rsidR="004F3DF0" w:rsidRDefault="004F3DF0">
            <w:pPr>
              <w:pStyle w:val="NormalWeb"/>
              <w:spacing w:before="0" w:beforeAutospacing="0" w:after="0" w:afterAutospacing="0"/>
              <w:rPr>
                <w:rFonts w:ascii="Consolas" w:hAnsi="Consolas" w:cs="Consolas"/>
                <w:color w:val="4F81BD"/>
                <w:sz w:val="18"/>
                <w:szCs w:val="18"/>
              </w:rPr>
            </w:pPr>
          </w:p>
          <w:p w14:paraId="288A21C5" w14:textId="45BC5954" w:rsidR="008045CE" w:rsidRDefault="008045CE">
            <w:pPr>
              <w:pStyle w:val="NormalWeb"/>
              <w:spacing w:before="0" w:beforeAutospacing="0" w:after="0" w:afterAutospacing="0"/>
            </w:pPr>
            <w:proofErr w:type="spellStart"/>
            <w:r>
              <w:rPr>
                <w:rFonts w:ascii="Consolas" w:hAnsi="Consolas" w:cs="Consolas"/>
                <w:color w:val="4F81BD"/>
                <w:sz w:val="18"/>
                <w:szCs w:val="18"/>
              </w:rPr>
              <w:t>javac</w:t>
            </w:r>
            <w:proofErr w:type="spellEnd"/>
            <w:r>
              <w:rPr>
                <w:rFonts w:ascii="Consolas" w:hAnsi="Consolas" w:cs="Consolas"/>
                <w:color w:val="4F81BD"/>
                <w:sz w:val="18"/>
                <w:szCs w:val="18"/>
              </w:rPr>
              <w:t xml:space="preserve"> -cp </w:t>
            </w:r>
            <w:proofErr w:type="gramStart"/>
            <w:r>
              <w:rPr>
                <w:rFonts w:ascii="Consolas" w:hAnsi="Consolas" w:cs="Consolas"/>
                <w:color w:val="4F81BD"/>
                <w:sz w:val="18"/>
                <w:szCs w:val="18"/>
                <w:shd w:val="clear" w:color="auto" w:fill="FFFF00"/>
              </w:rPr>
              <w:t>target/aistr.jar:.</w:t>
            </w:r>
            <w:proofErr w:type="gramEnd"/>
            <w:r>
              <w:rPr>
                <w:rFonts w:ascii="Consolas" w:hAnsi="Consolas" w:cs="Consolas"/>
                <w:color w:val="4F81BD"/>
                <w:sz w:val="18"/>
                <w:szCs w:val="18"/>
              </w:rPr>
              <w:t xml:space="preserve"> /path/to/instrumented/ProblemX.java</w:t>
            </w:r>
          </w:p>
          <w:p w14:paraId="563E5343" w14:textId="77777777" w:rsidR="008045CE" w:rsidRDefault="008045CE">
            <w:pPr>
              <w:pStyle w:val="NormalWeb"/>
              <w:spacing w:before="0" w:beforeAutospacing="0" w:after="0" w:afterAutospacing="0"/>
            </w:pPr>
            <w:r>
              <w:rPr>
                <w:rFonts w:ascii="Consolas" w:hAnsi="Consolas" w:cs="Consolas"/>
                <w:color w:val="4F81BD"/>
                <w:sz w:val="18"/>
                <w:szCs w:val="18"/>
              </w:rPr>
              <w:t> </w:t>
            </w:r>
          </w:p>
          <w:p w14:paraId="300D233B" w14:textId="77777777" w:rsidR="008045CE" w:rsidRDefault="008045CE">
            <w:pPr>
              <w:pStyle w:val="NormalWeb"/>
              <w:spacing w:before="0" w:beforeAutospacing="0" w:after="0" w:afterAutospacing="0"/>
            </w:pPr>
            <w:r>
              <w:rPr>
                <w:rFonts w:ascii="Cambria" w:hAnsi="Cambria"/>
                <w:color w:val="000000"/>
              </w:rPr>
              <w:t>Finally, we use the following command to run an instrumented RERS problem:</w:t>
            </w:r>
          </w:p>
          <w:p w14:paraId="3B304B10" w14:textId="77777777" w:rsidR="004F3DF0" w:rsidRDefault="004F3DF0">
            <w:pPr>
              <w:pStyle w:val="NormalWeb"/>
              <w:spacing w:before="0" w:beforeAutospacing="0" w:after="0" w:afterAutospacing="0"/>
              <w:rPr>
                <w:rFonts w:ascii="Consolas" w:hAnsi="Consolas" w:cs="Consolas"/>
                <w:color w:val="4F81BD"/>
                <w:sz w:val="18"/>
                <w:szCs w:val="18"/>
              </w:rPr>
            </w:pPr>
          </w:p>
          <w:p w14:paraId="030D6BE0" w14:textId="70B71868" w:rsidR="008045CE" w:rsidRDefault="008045CE">
            <w:pPr>
              <w:pStyle w:val="NormalWeb"/>
              <w:spacing w:before="0" w:beforeAutospacing="0" w:after="0" w:afterAutospacing="0"/>
            </w:pPr>
            <w:r>
              <w:rPr>
                <w:rFonts w:ascii="Consolas" w:hAnsi="Consolas" w:cs="Consolas"/>
                <w:color w:val="4F81BD"/>
                <w:sz w:val="18"/>
                <w:szCs w:val="18"/>
              </w:rPr>
              <w:t>java -cp target/aistr.jar</w:t>
            </w:r>
            <w:r>
              <w:rPr>
                <w:rFonts w:ascii="Consolas" w:hAnsi="Consolas" w:cs="Consolas"/>
                <w:color w:val="4F81BD"/>
                <w:sz w:val="18"/>
                <w:szCs w:val="18"/>
                <w:shd w:val="clear" w:color="auto" w:fill="FFFF00"/>
              </w:rPr>
              <w:t>:/path/to/folder/containing/instrumented/problem</w:t>
            </w:r>
            <w:proofErr w:type="gramStart"/>
            <w:r>
              <w:rPr>
                <w:rFonts w:ascii="Consolas" w:hAnsi="Consolas" w:cs="Consolas"/>
                <w:color w:val="4F81BD"/>
                <w:sz w:val="18"/>
                <w:szCs w:val="18"/>
                <w:shd w:val="clear" w:color="auto" w:fill="FFFF00"/>
              </w:rPr>
              <w:t>/:.</w:t>
            </w:r>
            <w:proofErr w:type="gramEnd"/>
            <w:r>
              <w:rPr>
                <w:rFonts w:ascii="Consolas" w:hAnsi="Consolas" w:cs="Consolas"/>
                <w:color w:val="4F81BD"/>
                <w:sz w:val="18"/>
                <w:szCs w:val="18"/>
              </w:rPr>
              <w:t xml:space="preserve"> </w:t>
            </w:r>
            <w:proofErr w:type="spellStart"/>
            <w:r>
              <w:rPr>
                <w:rFonts w:ascii="Consolas" w:hAnsi="Consolas" w:cs="Consolas"/>
                <w:color w:val="4F81BD"/>
                <w:sz w:val="18"/>
                <w:szCs w:val="18"/>
              </w:rPr>
              <w:t>ProblemX</w:t>
            </w:r>
            <w:proofErr w:type="spellEnd"/>
          </w:p>
          <w:p w14:paraId="34F010E5" w14:textId="77777777" w:rsidR="008045CE" w:rsidRDefault="008045CE">
            <w:pPr>
              <w:pStyle w:val="Heading2"/>
              <w:jc w:val="both"/>
            </w:pPr>
            <w:r>
              <w:rPr>
                <w:rFonts w:ascii="Calibri" w:hAnsi="Calibri" w:cs="Calibri"/>
                <w:color w:val="4F81BD"/>
              </w:rPr>
              <w:t>Task 1: building a test-set (Optional)</w:t>
            </w:r>
          </w:p>
          <w:p w14:paraId="1B459690" w14:textId="6F5C0F7C" w:rsidR="00DE5759" w:rsidRDefault="008045CE" w:rsidP="00DE5759">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rPr>
              <w:t xml:space="preserve">To see whether our EA is doing well in the patching, we </w:t>
            </w:r>
            <w:proofErr w:type="gramStart"/>
            <w:r>
              <w:rPr>
                <w:rFonts w:ascii="Cambria" w:hAnsi="Cambria"/>
                <w:color w:val="000000"/>
                <w:sz w:val="22"/>
                <w:szCs w:val="22"/>
              </w:rPr>
              <w:t>need  test</w:t>
            </w:r>
            <w:proofErr w:type="gramEnd"/>
            <w:r>
              <w:rPr>
                <w:rFonts w:ascii="Cambria" w:hAnsi="Cambria"/>
                <w:color w:val="000000"/>
                <w:sz w:val="22"/>
                <w:szCs w:val="22"/>
              </w:rPr>
              <w:t xml:space="preserve"> cases for the RERS problems. As each RERS problem outputs a string based on the given input, we can use the input-output </w:t>
            </w:r>
            <w:proofErr w:type="spellStart"/>
            <w:r>
              <w:rPr>
                <w:rFonts w:ascii="Cambria" w:hAnsi="Cambria"/>
                <w:color w:val="000000"/>
                <w:sz w:val="22"/>
                <w:szCs w:val="22"/>
              </w:rPr>
              <w:t>behaviour</w:t>
            </w:r>
            <w:proofErr w:type="spellEnd"/>
            <w:r>
              <w:rPr>
                <w:rFonts w:ascii="Cambria" w:hAnsi="Cambria"/>
                <w:color w:val="000000"/>
                <w:sz w:val="22"/>
                <w:szCs w:val="22"/>
              </w:rPr>
              <w:t xml:space="preserve"> of the RERS problem to generate test-cases. We have already generated test cases for each RERS problem for you, </w:t>
            </w:r>
            <w:r w:rsidR="004F3DF0">
              <w:rPr>
                <w:rFonts w:ascii="Cambria" w:hAnsi="Cambria"/>
                <w:color w:val="000000"/>
                <w:sz w:val="22"/>
                <w:szCs w:val="22"/>
              </w:rPr>
              <w:t xml:space="preserve">and provide you with a generator, </w:t>
            </w:r>
            <w:r>
              <w:rPr>
                <w:rFonts w:ascii="Cambria" w:hAnsi="Cambria"/>
                <w:color w:val="000000"/>
                <w:sz w:val="22"/>
                <w:szCs w:val="22"/>
              </w:rPr>
              <w:t xml:space="preserve">they are available on </w:t>
            </w:r>
            <w:r w:rsidR="004F3DF0">
              <w:rPr>
                <w:rFonts w:ascii="Cambria" w:hAnsi="Cambria"/>
                <w:color w:val="000000"/>
                <w:sz w:val="22"/>
                <w:szCs w:val="22"/>
              </w:rPr>
              <w:t>B</w:t>
            </w:r>
            <w:r>
              <w:rPr>
                <w:rFonts w:ascii="Cambria" w:hAnsi="Cambria"/>
                <w:color w:val="000000"/>
                <w:sz w:val="22"/>
                <w:szCs w:val="22"/>
              </w:rPr>
              <w:t xml:space="preserve">rightspace. </w:t>
            </w:r>
            <w:r w:rsidR="004F3DF0">
              <w:rPr>
                <w:rFonts w:ascii="Cambria" w:hAnsi="Cambria"/>
                <w:color w:val="000000"/>
                <w:sz w:val="22"/>
                <w:szCs w:val="22"/>
              </w:rPr>
              <w:t>However, if you want you can use your own solution from Labs 1-2 to generate the cases yourself (maximizing branch coverage).</w:t>
            </w:r>
            <w:r w:rsidR="00DE5759">
              <w:rPr>
                <w:rFonts w:ascii="Cambria" w:hAnsi="Cambria"/>
                <w:color w:val="000000"/>
                <w:sz w:val="22"/>
                <w:szCs w:val="22"/>
              </w:rPr>
              <w:t xml:space="preserve"> </w:t>
            </w:r>
          </w:p>
          <w:p w14:paraId="53784F88" w14:textId="77777777" w:rsidR="00DE5759" w:rsidRDefault="00DE5759" w:rsidP="00DE5759">
            <w:pPr>
              <w:pStyle w:val="NormalWeb"/>
              <w:spacing w:before="0" w:beforeAutospacing="0" w:after="0" w:afterAutospacing="0"/>
              <w:jc w:val="both"/>
              <w:rPr>
                <w:rFonts w:ascii="Cambria" w:hAnsi="Cambria"/>
                <w:color w:val="000000"/>
                <w:sz w:val="22"/>
                <w:szCs w:val="22"/>
              </w:rPr>
            </w:pPr>
          </w:p>
          <w:p w14:paraId="4FB65779" w14:textId="39CB0CF8" w:rsidR="00DE5759" w:rsidRDefault="00DE5759" w:rsidP="00DE5759">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rPr>
              <w:t xml:space="preserve">You can feel </w:t>
            </w:r>
            <w:r w:rsidR="00066A5C">
              <w:rPr>
                <w:rFonts w:ascii="Cambria" w:hAnsi="Cambria"/>
                <w:color w:val="000000"/>
                <w:sz w:val="22"/>
                <w:szCs w:val="22"/>
              </w:rPr>
              <w:t xml:space="preserve">free </w:t>
            </w:r>
            <w:r>
              <w:rPr>
                <w:rFonts w:ascii="Cambria" w:hAnsi="Cambria"/>
                <w:color w:val="000000"/>
                <w:sz w:val="22"/>
                <w:szCs w:val="22"/>
              </w:rPr>
              <w:t>to play around with the tool that we have used to generate the test cases:</w:t>
            </w:r>
          </w:p>
          <w:p w14:paraId="3DBD68ED" w14:textId="77777777" w:rsidR="004F3DF0" w:rsidRDefault="004F3DF0" w:rsidP="00DE5759">
            <w:pPr>
              <w:pStyle w:val="NormalWeb"/>
              <w:spacing w:before="0" w:beforeAutospacing="0" w:after="0" w:afterAutospacing="0"/>
              <w:jc w:val="both"/>
              <w:rPr>
                <w:rFonts w:ascii="Cambria" w:hAnsi="Cambria"/>
                <w:color w:val="000000"/>
                <w:sz w:val="22"/>
                <w:szCs w:val="22"/>
              </w:rPr>
            </w:pPr>
          </w:p>
          <w:p w14:paraId="2146ABDA" w14:textId="57D8E254" w:rsidR="00DE5759" w:rsidRDefault="00796DA8" w:rsidP="00DE5759">
            <w:pPr>
              <w:pStyle w:val="NormalWeb"/>
              <w:numPr>
                <w:ilvl w:val="0"/>
                <w:numId w:val="40"/>
              </w:numPr>
              <w:spacing w:before="0" w:beforeAutospacing="0" w:after="0" w:afterAutospacing="0"/>
              <w:jc w:val="both"/>
              <w:rPr>
                <w:rFonts w:ascii="Cambria" w:hAnsi="Cambria"/>
                <w:color w:val="4F81BD" w:themeColor="accent1"/>
                <w:sz w:val="22"/>
                <w:szCs w:val="22"/>
              </w:rPr>
            </w:pPr>
            <w:hyperlink r:id="rId5" w:history="1">
              <w:r w:rsidR="00DE5759" w:rsidRPr="00DE5759">
                <w:rPr>
                  <w:rStyle w:val="Hyperlink"/>
                  <w:rFonts w:ascii="Cambria" w:hAnsi="Cambria"/>
                  <w:color w:val="4F81BD" w:themeColor="accent1"/>
                  <w:sz w:val="22"/>
                  <w:szCs w:val="22"/>
                </w:rPr>
                <w:t>https://github.com/TCatshoek/AISTRTestCaseGenerator</w:t>
              </w:r>
            </w:hyperlink>
            <w:r w:rsidR="00DE5759" w:rsidRPr="00DE5759">
              <w:rPr>
                <w:rFonts w:ascii="Cambria" w:hAnsi="Cambria"/>
                <w:color w:val="4F81BD" w:themeColor="accent1"/>
                <w:sz w:val="22"/>
                <w:szCs w:val="22"/>
              </w:rPr>
              <w:t xml:space="preserve"> </w:t>
            </w:r>
          </w:p>
          <w:p w14:paraId="366F9A3E" w14:textId="727CFB50" w:rsidR="00413367" w:rsidRDefault="00413367" w:rsidP="00413367">
            <w:pPr>
              <w:pStyle w:val="NormalWeb"/>
              <w:spacing w:before="0" w:beforeAutospacing="0" w:after="0" w:afterAutospacing="0"/>
              <w:ind w:left="360"/>
              <w:jc w:val="both"/>
              <w:rPr>
                <w:rFonts w:ascii="Cambria" w:hAnsi="Cambria"/>
                <w:color w:val="4F81BD" w:themeColor="accent1"/>
                <w:sz w:val="22"/>
                <w:szCs w:val="22"/>
              </w:rPr>
            </w:pPr>
          </w:p>
          <w:p w14:paraId="3FC20E25" w14:textId="2DFE6B07" w:rsidR="00413367" w:rsidRPr="00413367" w:rsidRDefault="00413367" w:rsidP="00413367">
            <w:pPr>
              <w:pStyle w:val="NormalWeb"/>
              <w:spacing w:before="0" w:beforeAutospacing="0" w:after="0" w:afterAutospacing="0"/>
              <w:jc w:val="both"/>
              <w:rPr>
                <w:rFonts w:ascii="Cambria" w:hAnsi="Cambria"/>
                <w:color w:val="000000" w:themeColor="text1"/>
                <w:sz w:val="22"/>
                <w:szCs w:val="22"/>
              </w:rPr>
            </w:pPr>
            <w:r>
              <w:rPr>
                <w:rFonts w:ascii="Cambria" w:hAnsi="Cambria"/>
                <w:color w:val="000000" w:themeColor="text1"/>
                <w:sz w:val="22"/>
                <w:szCs w:val="22"/>
              </w:rPr>
              <w:t xml:space="preserve">We believe that the test cases that we have generated are </w:t>
            </w:r>
            <w:proofErr w:type="gramStart"/>
            <w:r>
              <w:rPr>
                <w:rFonts w:ascii="Cambria" w:hAnsi="Cambria"/>
                <w:color w:val="000000" w:themeColor="text1"/>
                <w:sz w:val="22"/>
                <w:szCs w:val="22"/>
              </w:rPr>
              <w:t>complete</w:t>
            </w:r>
            <w:proofErr w:type="gramEnd"/>
            <w:r>
              <w:rPr>
                <w:rFonts w:ascii="Cambria" w:hAnsi="Cambria"/>
                <w:color w:val="000000" w:themeColor="text1"/>
                <w:sz w:val="22"/>
                <w:szCs w:val="22"/>
              </w:rPr>
              <w:t xml:space="preserve"> but we might have overdone it or miss some cases. </w:t>
            </w:r>
            <w:proofErr w:type="gramStart"/>
            <w:r>
              <w:rPr>
                <w:rFonts w:ascii="Cambria" w:hAnsi="Cambria"/>
                <w:color w:val="000000" w:themeColor="text1"/>
                <w:sz w:val="22"/>
                <w:szCs w:val="22"/>
              </w:rPr>
              <w:t>So</w:t>
            </w:r>
            <w:proofErr w:type="gramEnd"/>
            <w:r>
              <w:rPr>
                <w:rFonts w:ascii="Cambria" w:hAnsi="Cambria"/>
                <w:color w:val="000000" w:themeColor="text1"/>
                <w:sz w:val="22"/>
                <w:szCs w:val="22"/>
              </w:rPr>
              <w:t xml:space="preserve"> if you have a better generator, feel free to generate test cases using your own generator.</w:t>
            </w:r>
          </w:p>
          <w:p w14:paraId="332687E0" w14:textId="77777777" w:rsidR="00DE5759" w:rsidRDefault="00DE5759">
            <w:pPr>
              <w:pStyle w:val="NormalWeb"/>
              <w:spacing w:before="0" w:beforeAutospacing="0" w:after="0" w:afterAutospacing="0"/>
              <w:jc w:val="both"/>
              <w:rPr>
                <w:rFonts w:ascii="Cambria" w:hAnsi="Cambria"/>
                <w:color w:val="000000"/>
                <w:sz w:val="22"/>
                <w:szCs w:val="22"/>
              </w:rPr>
            </w:pPr>
          </w:p>
          <w:p w14:paraId="78C4F496" w14:textId="49880F29" w:rsidR="008045CE" w:rsidRPr="00DE5759" w:rsidRDefault="008045CE">
            <w:pPr>
              <w:pStyle w:val="NormalWeb"/>
              <w:spacing w:before="0" w:beforeAutospacing="0" w:after="0" w:afterAutospacing="0"/>
              <w:jc w:val="both"/>
              <w:rPr>
                <w:rFonts w:ascii="Cambria" w:hAnsi="Cambria"/>
                <w:color w:val="4F81BD" w:themeColor="accent1"/>
                <w:sz w:val="22"/>
                <w:szCs w:val="22"/>
              </w:rPr>
            </w:pPr>
            <w:r>
              <w:rPr>
                <w:rFonts w:ascii="Cambria" w:hAnsi="Cambria"/>
                <w:color w:val="000000"/>
                <w:sz w:val="22"/>
                <w:szCs w:val="22"/>
              </w:rPr>
              <w:t xml:space="preserve">The test-cases </w:t>
            </w:r>
            <w:r w:rsidR="00DE5759">
              <w:rPr>
                <w:rFonts w:ascii="Cambria" w:hAnsi="Cambria"/>
                <w:color w:val="000000"/>
                <w:sz w:val="22"/>
                <w:szCs w:val="22"/>
              </w:rPr>
              <w:t>have the following form</w:t>
            </w:r>
            <w:r>
              <w:rPr>
                <w:rFonts w:ascii="Cambria" w:hAnsi="Cambria"/>
                <w:color w:val="000000"/>
                <w:sz w:val="22"/>
                <w:szCs w:val="22"/>
              </w:rPr>
              <w:t>:</w:t>
            </w:r>
          </w:p>
          <w:p w14:paraId="36E815B4" w14:textId="77777777" w:rsidR="008045CE" w:rsidRDefault="008045CE"/>
          <w:p w14:paraId="009573EF" w14:textId="77777777" w:rsidR="008045CE" w:rsidRDefault="008045CE">
            <w:pPr>
              <w:pStyle w:val="NormalWeb"/>
              <w:spacing w:before="0" w:beforeAutospacing="0" w:after="0" w:afterAutospacing="0"/>
              <w:jc w:val="both"/>
            </w:pPr>
            <w:proofErr w:type="spellStart"/>
            <w:proofErr w:type="gramStart"/>
            <w:r>
              <w:rPr>
                <w:rFonts w:ascii="Courier" w:hAnsi="Courier"/>
                <w:color w:val="000000"/>
                <w:sz w:val="22"/>
                <w:szCs w:val="22"/>
              </w:rPr>
              <w:t>iA,iB</w:t>
            </w:r>
            <w:proofErr w:type="gramEnd"/>
            <w:r>
              <w:rPr>
                <w:rFonts w:ascii="Courier" w:hAnsi="Courier"/>
                <w:color w:val="000000"/>
                <w:sz w:val="22"/>
                <w:szCs w:val="22"/>
              </w:rPr>
              <w:t>,iC</w:t>
            </w:r>
            <w:proofErr w:type="spellEnd"/>
            <w:r>
              <w:rPr>
                <w:rFonts w:ascii="Courier" w:hAnsi="Courier"/>
                <w:color w:val="000000"/>
                <w:sz w:val="22"/>
                <w:szCs w:val="22"/>
              </w:rPr>
              <w:t>-&gt;</w:t>
            </w:r>
            <w:proofErr w:type="spellStart"/>
            <w:r>
              <w:rPr>
                <w:rFonts w:ascii="Courier" w:hAnsi="Courier"/>
                <w:color w:val="000000"/>
                <w:sz w:val="22"/>
                <w:szCs w:val="22"/>
              </w:rPr>
              <w:t>oXoYoZ</w:t>
            </w:r>
            <w:proofErr w:type="spellEnd"/>
          </w:p>
          <w:p w14:paraId="008D4DA0" w14:textId="77777777" w:rsidR="008045CE" w:rsidRDefault="008045CE">
            <w:pPr>
              <w:pStyle w:val="NormalWeb"/>
              <w:spacing w:before="0" w:beforeAutospacing="0" w:after="0" w:afterAutospacing="0"/>
              <w:jc w:val="both"/>
            </w:pPr>
            <w:proofErr w:type="spellStart"/>
            <w:proofErr w:type="gramStart"/>
            <w:r>
              <w:rPr>
                <w:rFonts w:ascii="Courier" w:hAnsi="Courier"/>
                <w:color w:val="000000"/>
                <w:sz w:val="22"/>
                <w:szCs w:val="22"/>
              </w:rPr>
              <w:t>iA,iB</w:t>
            </w:r>
            <w:proofErr w:type="gramEnd"/>
            <w:r>
              <w:rPr>
                <w:rFonts w:ascii="Courier" w:hAnsi="Courier"/>
                <w:color w:val="000000"/>
                <w:sz w:val="22"/>
                <w:szCs w:val="22"/>
              </w:rPr>
              <w:t>,iD</w:t>
            </w:r>
            <w:proofErr w:type="spellEnd"/>
            <w:r>
              <w:rPr>
                <w:rFonts w:ascii="Courier" w:hAnsi="Courier"/>
                <w:color w:val="000000"/>
                <w:sz w:val="22"/>
                <w:szCs w:val="22"/>
              </w:rPr>
              <w:t>-&gt;</w:t>
            </w:r>
            <w:proofErr w:type="spellStart"/>
            <w:r>
              <w:rPr>
                <w:rFonts w:ascii="Courier" w:hAnsi="Courier"/>
                <w:color w:val="000000"/>
                <w:sz w:val="22"/>
                <w:szCs w:val="22"/>
              </w:rPr>
              <w:t>oXoXoZ</w:t>
            </w:r>
            <w:proofErr w:type="spellEnd"/>
          </w:p>
          <w:p w14:paraId="47E7B6A3" w14:textId="77777777" w:rsidR="008045CE" w:rsidRDefault="008045CE">
            <w:pPr>
              <w:pStyle w:val="NormalWeb"/>
              <w:spacing w:before="0" w:beforeAutospacing="0" w:after="0" w:afterAutospacing="0"/>
              <w:jc w:val="both"/>
            </w:pPr>
            <w:r>
              <w:rPr>
                <w:rFonts w:ascii="Courier" w:hAnsi="Courier"/>
                <w:color w:val="000000"/>
                <w:sz w:val="22"/>
                <w:szCs w:val="22"/>
              </w:rPr>
              <w:t>…</w:t>
            </w:r>
          </w:p>
          <w:p w14:paraId="1F566371" w14:textId="77777777" w:rsidR="008045CE" w:rsidRDefault="008045CE"/>
          <w:p w14:paraId="1E5C4DDC" w14:textId="5F5A7FEC" w:rsidR="008045CE" w:rsidRDefault="008045CE" w:rsidP="008045CE">
            <w:pPr>
              <w:pStyle w:val="NormalWeb"/>
              <w:spacing w:before="0" w:beforeAutospacing="0" w:after="0" w:afterAutospacing="0"/>
              <w:jc w:val="both"/>
              <w:rPr>
                <w:rFonts w:ascii="Cambria" w:hAnsi="Cambria"/>
                <w:color w:val="000000"/>
                <w:sz w:val="22"/>
                <w:szCs w:val="22"/>
              </w:rPr>
            </w:pPr>
            <w:proofErr w:type="spellStart"/>
            <w:r>
              <w:rPr>
                <w:rFonts w:ascii="Cambria" w:hAnsi="Cambria"/>
                <w:color w:val="000000"/>
                <w:sz w:val="22"/>
                <w:szCs w:val="22"/>
              </w:rPr>
              <w:t>i.e</w:t>
            </w:r>
            <w:proofErr w:type="spellEnd"/>
            <w:r>
              <w:rPr>
                <w:rFonts w:ascii="Cambria" w:hAnsi="Cambria"/>
                <w:color w:val="000000"/>
                <w:sz w:val="22"/>
                <w:szCs w:val="22"/>
              </w:rPr>
              <w:t xml:space="preserve">, the RERS input symbols, separated by “,” characters, followed by “-&gt;”, followed by a concatenation of all produced outputs. For this task, you are allowed to build your own test </w:t>
            </w:r>
            <w:r>
              <w:rPr>
                <w:rFonts w:ascii="Cambria" w:hAnsi="Cambria"/>
                <w:color w:val="000000"/>
                <w:sz w:val="22"/>
                <w:szCs w:val="22"/>
              </w:rPr>
              <w:lastRenderedPageBreak/>
              <w:t xml:space="preserve">cases for the RERS </w:t>
            </w:r>
            <w:proofErr w:type="gramStart"/>
            <w:r>
              <w:rPr>
                <w:rFonts w:ascii="Cambria" w:hAnsi="Cambria"/>
                <w:color w:val="000000"/>
                <w:sz w:val="22"/>
                <w:szCs w:val="22"/>
              </w:rPr>
              <w:t>problem</w:t>
            </w:r>
            <w:proofErr w:type="gramEnd"/>
            <w:r>
              <w:rPr>
                <w:rFonts w:ascii="Cambria" w:hAnsi="Cambria"/>
                <w:color w:val="000000"/>
                <w:sz w:val="22"/>
                <w:szCs w:val="22"/>
              </w:rPr>
              <w:t xml:space="preserve"> but you have to make sure that you use the same format. </w:t>
            </w:r>
            <w:r>
              <w:rPr>
                <w:rFonts w:ascii="Cambria" w:hAnsi="Cambria"/>
                <w:i/>
                <w:iCs/>
                <w:color w:val="000000"/>
                <w:sz w:val="22"/>
                <w:szCs w:val="22"/>
              </w:rPr>
              <w:t>OperatorVisitor.java</w:t>
            </w:r>
            <w:r>
              <w:rPr>
                <w:rFonts w:ascii="Cambria" w:hAnsi="Cambria"/>
                <w:color w:val="000000"/>
                <w:sz w:val="22"/>
                <w:szCs w:val="22"/>
              </w:rPr>
              <w:t xml:space="preserve"> contains code to add instrumentation to track the generated outputs:</w:t>
            </w:r>
          </w:p>
          <w:p w14:paraId="4A2970E7" w14:textId="77777777" w:rsidR="00953E5A" w:rsidRDefault="00953E5A">
            <w:pPr>
              <w:pStyle w:val="NormalWeb"/>
              <w:spacing w:before="0" w:beforeAutospacing="0" w:after="0" w:afterAutospacing="0"/>
              <w:rPr>
                <w:rFonts w:ascii="Courier" w:hAnsi="Courier"/>
                <w:color w:val="0000FF"/>
              </w:rPr>
            </w:pPr>
          </w:p>
          <w:p w14:paraId="5623A106" w14:textId="1225AB4D" w:rsidR="008045CE" w:rsidRDefault="008045CE">
            <w:pPr>
              <w:pStyle w:val="NormalWeb"/>
              <w:spacing w:before="0" w:beforeAutospacing="0" w:after="0" w:afterAutospacing="0"/>
            </w:pPr>
            <w:r>
              <w:rPr>
                <w:rFonts w:ascii="Courier" w:hAnsi="Courier"/>
                <w:color w:val="0000FF"/>
              </w:rPr>
              <w:t>if</w:t>
            </w:r>
            <w:r>
              <w:rPr>
                <w:rFonts w:ascii="Courier" w:hAnsi="Courier"/>
                <w:color w:val="000000"/>
              </w:rPr>
              <w:t xml:space="preserve"> (</w:t>
            </w:r>
            <w:proofErr w:type="spellStart"/>
            <w:proofErr w:type="gramStart"/>
            <w:r>
              <w:rPr>
                <w:rFonts w:ascii="Courier" w:hAnsi="Courier"/>
                <w:color w:val="000000"/>
              </w:rPr>
              <w:t>node.getExpression</w:t>
            </w:r>
            <w:proofErr w:type="spellEnd"/>
            <w:proofErr w:type="gramEnd"/>
            <w:r>
              <w:rPr>
                <w:rFonts w:ascii="Courier" w:hAnsi="Courier"/>
                <w:color w:val="000000"/>
              </w:rPr>
              <w:t xml:space="preserve">() </w:t>
            </w:r>
            <w:proofErr w:type="spellStart"/>
            <w:r>
              <w:rPr>
                <w:rFonts w:ascii="Courier" w:hAnsi="Courier"/>
                <w:color w:val="0000FF"/>
              </w:rPr>
              <w:t>instanceof</w:t>
            </w:r>
            <w:proofErr w:type="spellEnd"/>
            <w:r>
              <w:rPr>
                <w:rFonts w:ascii="Courier" w:hAnsi="Courier"/>
                <w:color w:val="000000"/>
              </w:rPr>
              <w:t xml:space="preserve"> </w:t>
            </w:r>
            <w:proofErr w:type="spellStart"/>
            <w:r>
              <w:rPr>
                <w:rFonts w:ascii="Courier" w:hAnsi="Courier"/>
                <w:color w:val="000000"/>
              </w:rPr>
              <w:t>MethodCallExpr</w:t>
            </w:r>
            <w:proofErr w:type="spellEnd"/>
            <w:r>
              <w:rPr>
                <w:rFonts w:ascii="Courier" w:hAnsi="Courier"/>
                <w:color w:val="000000"/>
              </w:rPr>
              <w:t>) {</w:t>
            </w:r>
          </w:p>
          <w:p w14:paraId="2FE5548C" w14:textId="77777777" w:rsidR="008045CE" w:rsidRDefault="008045CE">
            <w:pPr>
              <w:pStyle w:val="NormalWeb"/>
              <w:spacing w:before="0" w:beforeAutospacing="0" w:after="0" w:afterAutospacing="0"/>
            </w:pPr>
            <w:r>
              <w:rPr>
                <w:rFonts w:ascii="Courier" w:hAnsi="Courier"/>
                <w:color w:val="000000"/>
              </w:rPr>
              <w:t>    </w:t>
            </w:r>
            <w:proofErr w:type="spellStart"/>
            <w:r>
              <w:rPr>
                <w:rFonts w:ascii="Courier" w:hAnsi="Courier"/>
                <w:color w:val="000000"/>
              </w:rPr>
              <w:t>MethodCallExpr</w:t>
            </w:r>
            <w:proofErr w:type="spellEnd"/>
            <w:r>
              <w:rPr>
                <w:rFonts w:ascii="Courier" w:hAnsi="Courier"/>
                <w:color w:val="000000"/>
              </w:rPr>
              <w:t xml:space="preserve"> </w:t>
            </w:r>
            <w:proofErr w:type="spellStart"/>
            <w:r>
              <w:rPr>
                <w:rFonts w:ascii="Courier" w:hAnsi="Courier"/>
                <w:color w:val="000000"/>
              </w:rPr>
              <w:t>mce</w:t>
            </w:r>
            <w:proofErr w:type="spellEnd"/>
            <w:r>
              <w:rPr>
                <w:rFonts w:ascii="Courier" w:hAnsi="Courier"/>
                <w:color w:val="000000"/>
              </w:rPr>
              <w:t xml:space="preserve"> = (</w:t>
            </w:r>
            <w:proofErr w:type="spellStart"/>
            <w:r>
              <w:rPr>
                <w:rFonts w:ascii="Courier" w:hAnsi="Courier"/>
                <w:color w:val="000000"/>
              </w:rPr>
              <w:t>MethodCallExpr</w:t>
            </w:r>
            <w:proofErr w:type="spellEnd"/>
            <w:r>
              <w:rPr>
                <w:rFonts w:ascii="Courier" w:hAnsi="Courier"/>
                <w:color w:val="000000"/>
              </w:rPr>
              <w:t>)</w:t>
            </w:r>
            <w:proofErr w:type="spellStart"/>
            <w:proofErr w:type="gramStart"/>
            <w:r>
              <w:rPr>
                <w:rFonts w:ascii="Courier" w:hAnsi="Courier"/>
                <w:color w:val="000000"/>
              </w:rPr>
              <w:t>node.getExpression</w:t>
            </w:r>
            <w:proofErr w:type="spellEnd"/>
            <w:proofErr w:type="gramEnd"/>
            <w:r>
              <w:rPr>
                <w:rFonts w:ascii="Courier" w:hAnsi="Courier"/>
                <w:color w:val="000000"/>
              </w:rPr>
              <w:t>();</w:t>
            </w:r>
          </w:p>
          <w:p w14:paraId="0BE951E2" w14:textId="77777777" w:rsidR="008045CE" w:rsidRDefault="008045CE">
            <w:pPr>
              <w:pStyle w:val="NormalWeb"/>
              <w:spacing w:before="0" w:beforeAutospacing="0" w:after="0" w:afterAutospacing="0"/>
            </w:pPr>
            <w:r>
              <w:rPr>
                <w:rFonts w:ascii="Courier" w:hAnsi="Courier"/>
                <w:color w:val="000000"/>
              </w:rPr>
              <w:t>    </w:t>
            </w:r>
            <w:r>
              <w:rPr>
                <w:rFonts w:ascii="Courier" w:hAnsi="Courier"/>
                <w:color w:val="0000FF"/>
              </w:rPr>
              <w:t>if</w:t>
            </w:r>
            <w:r>
              <w:rPr>
                <w:rFonts w:ascii="Courier" w:hAnsi="Courier"/>
                <w:color w:val="000000"/>
              </w:rPr>
              <w:t xml:space="preserve"> (</w:t>
            </w:r>
            <w:proofErr w:type="spellStart"/>
            <w:proofErr w:type="gramStart"/>
            <w:r>
              <w:rPr>
                <w:rFonts w:ascii="Courier" w:hAnsi="Courier"/>
                <w:color w:val="000000"/>
              </w:rPr>
              <w:t>node.toString</w:t>
            </w:r>
            <w:proofErr w:type="spellEnd"/>
            <w:proofErr w:type="gramEnd"/>
            <w:r>
              <w:rPr>
                <w:rFonts w:ascii="Courier" w:hAnsi="Courier"/>
                <w:color w:val="000000"/>
              </w:rPr>
              <w:t>().contains(</w:t>
            </w:r>
            <w:r>
              <w:rPr>
                <w:rFonts w:ascii="Courier" w:hAnsi="Courier"/>
                <w:color w:val="A31515"/>
              </w:rPr>
              <w:t>"</w:t>
            </w:r>
            <w:proofErr w:type="spellStart"/>
            <w:r>
              <w:rPr>
                <w:rFonts w:ascii="Courier" w:hAnsi="Courier"/>
                <w:color w:val="A31515"/>
              </w:rPr>
              <w:t>System.out</w:t>
            </w:r>
            <w:proofErr w:type="spellEnd"/>
            <w:r>
              <w:rPr>
                <w:rFonts w:ascii="Courier" w:hAnsi="Courier"/>
                <w:color w:val="A31515"/>
              </w:rPr>
              <w:t>"</w:t>
            </w:r>
            <w:r>
              <w:rPr>
                <w:rFonts w:ascii="Courier" w:hAnsi="Courier"/>
                <w:color w:val="000000"/>
              </w:rPr>
              <w:t>)) {</w:t>
            </w:r>
          </w:p>
          <w:p w14:paraId="10F70879" w14:textId="77777777" w:rsidR="008045CE" w:rsidRDefault="008045CE">
            <w:pPr>
              <w:pStyle w:val="NormalWeb"/>
              <w:spacing w:before="0" w:beforeAutospacing="0" w:after="0" w:afterAutospacing="0"/>
            </w:pPr>
            <w:r>
              <w:rPr>
                <w:rFonts w:ascii="Courier" w:hAnsi="Courier"/>
                <w:color w:val="000000"/>
              </w:rPr>
              <w:t>        </w:t>
            </w:r>
            <w:proofErr w:type="spellStart"/>
            <w:proofErr w:type="gramStart"/>
            <w:r>
              <w:rPr>
                <w:rFonts w:ascii="Courier" w:hAnsi="Courier"/>
                <w:color w:val="0000FF"/>
              </w:rPr>
              <w:t>this</w:t>
            </w:r>
            <w:r>
              <w:rPr>
                <w:rFonts w:ascii="Courier" w:hAnsi="Courier"/>
                <w:color w:val="000000"/>
              </w:rPr>
              <w:t>.addCode</w:t>
            </w:r>
            <w:proofErr w:type="spellEnd"/>
            <w:proofErr w:type="gramEnd"/>
            <w:r>
              <w:rPr>
                <w:rFonts w:ascii="Courier" w:hAnsi="Courier"/>
                <w:color w:val="000000"/>
              </w:rPr>
              <w:t>(node, </w:t>
            </w:r>
          </w:p>
          <w:p w14:paraId="700CB45D" w14:textId="77777777" w:rsidR="008045CE" w:rsidRDefault="008045CE">
            <w:pPr>
              <w:pStyle w:val="NormalWeb"/>
              <w:spacing w:before="0" w:beforeAutospacing="0" w:after="0" w:afterAutospacing="0"/>
            </w:pPr>
            <w:r>
              <w:rPr>
                <w:rFonts w:ascii="Courier" w:hAnsi="Courier"/>
                <w:color w:val="0000FF"/>
              </w:rPr>
              <w:t>            new</w:t>
            </w:r>
            <w:r>
              <w:rPr>
                <w:rFonts w:ascii="Courier" w:hAnsi="Courier"/>
                <w:color w:val="000000"/>
              </w:rPr>
              <w:t xml:space="preserve"> </w:t>
            </w:r>
            <w:proofErr w:type="spellStart"/>
            <w:proofErr w:type="gramStart"/>
            <w:r>
              <w:rPr>
                <w:rFonts w:ascii="Courier" w:hAnsi="Courier"/>
                <w:color w:val="000000"/>
              </w:rPr>
              <w:t>ExpressionStmt</w:t>
            </w:r>
            <w:proofErr w:type="spellEnd"/>
            <w:r>
              <w:rPr>
                <w:rFonts w:ascii="Courier" w:hAnsi="Courier"/>
                <w:color w:val="000000"/>
              </w:rPr>
              <w:t>(</w:t>
            </w:r>
            <w:proofErr w:type="gramEnd"/>
          </w:p>
          <w:p w14:paraId="32704CA5" w14:textId="77777777" w:rsidR="008045CE" w:rsidRDefault="008045CE">
            <w:pPr>
              <w:pStyle w:val="NormalWeb"/>
              <w:spacing w:before="0" w:beforeAutospacing="0" w:after="0" w:afterAutospacing="0"/>
            </w:pPr>
            <w:r>
              <w:rPr>
                <w:rFonts w:ascii="Courier" w:hAnsi="Courier"/>
                <w:color w:val="0000FF"/>
              </w:rPr>
              <w:t>            new</w:t>
            </w:r>
            <w:r>
              <w:rPr>
                <w:rFonts w:ascii="Courier" w:hAnsi="Courier"/>
                <w:color w:val="000000"/>
              </w:rPr>
              <w:t xml:space="preserve"> </w:t>
            </w:r>
            <w:proofErr w:type="spellStart"/>
            <w:proofErr w:type="gramStart"/>
            <w:r>
              <w:rPr>
                <w:rFonts w:ascii="Courier" w:hAnsi="Courier"/>
                <w:color w:val="000000"/>
              </w:rPr>
              <w:t>MethodCallExpr</w:t>
            </w:r>
            <w:proofErr w:type="spellEnd"/>
            <w:r>
              <w:rPr>
                <w:rFonts w:ascii="Courier" w:hAnsi="Courier"/>
                <w:color w:val="000000"/>
              </w:rPr>
              <w:t>(</w:t>
            </w:r>
            <w:proofErr w:type="gramEnd"/>
          </w:p>
          <w:p w14:paraId="19392F55" w14:textId="77777777" w:rsidR="008045CE" w:rsidRDefault="008045CE">
            <w:pPr>
              <w:pStyle w:val="NormalWeb"/>
              <w:spacing w:before="0" w:beforeAutospacing="0" w:after="0" w:afterAutospacing="0"/>
            </w:pPr>
            <w:r>
              <w:rPr>
                <w:rFonts w:ascii="Courier" w:hAnsi="Courier"/>
                <w:color w:val="0000FF"/>
              </w:rPr>
              <w:t xml:space="preserve">            new </w:t>
            </w:r>
            <w:proofErr w:type="spellStart"/>
            <w:r>
              <w:rPr>
                <w:rFonts w:ascii="Courier" w:hAnsi="Courier"/>
                <w:color w:val="000000"/>
              </w:rPr>
              <w:t>NameExpr</w:t>
            </w:r>
            <w:proofErr w:type="spellEnd"/>
            <w:r>
              <w:rPr>
                <w:rFonts w:ascii="Courier" w:hAnsi="Courier"/>
                <w:color w:val="000000"/>
              </w:rPr>
              <w:t>(</w:t>
            </w:r>
            <w:proofErr w:type="spellStart"/>
            <w:r>
              <w:rPr>
                <w:rFonts w:ascii="Courier" w:hAnsi="Courier"/>
                <w:color w:val="000000"/>
              </w:rPr>
              <w:t>pathFile</w:t>
            </w:r>
            <w:proofErr w:type="spellEnd"/>
            <w:r>
              <w:rPr>
                <w:rFonts w:ascii="Courier" w:hAnsi="Courier"/>
                <w:color w:val="000000"/>
              </w:rPr>
              <w:t>),</w:t>
            </w:r>
            <w:r>
              <w:rPr>
                <w:rFonts w:ascii="Courier" w:hAnsi="Courier"/>
                <w:color w:val="A31515"/>
              </w:rPr>
              <w:t>"output</w:t>
            </w:r>
            <w:proofErr w:type="gramStart"/>
            <w:r>
              <w:rPr>
                <w:rFonts w:ascii="Courier" w:hAnsi="Courier"/>
                <w:color w:val="A31515"/>
              </w:rPr>
              <w:t>"</w:t>
            </w:r>
            <w:r>
              <w:rPr>
                <w:rFonts w:ascii="Courier" w:hAnsi="Courier"/>
                <w:color w:val="000000"/>
              </w:rPr>
              <w:t>,</w:t>
            </w:r>
            <w:proofErr w:type="spellStart"/>
            <w:r>
              <w:rPr>
                <w:rFonts w:ascii="Courier" w:hAnsi="Courier"/>
                <w:color w:val="000000"/>
              </w:rPr>
              <w:t>mce</w:t>
            </w:r>
            <w:proofErr w:type="gramEnd"/>
            <w:r>
              <w:rPr>
                <w:rFonts w:ascii="Courier" w:hAnsi="Courier"/>
                <w:color w:val="000000"/>
              </w:rPr>
              <w:t>.getArguments</w:t>
            </w:r>
            <w:proofErr w:type="spellEnd"/>
            <w:r>
              <w:rPr>
                <w:rFonts w:ascii="Courier" w:hAnsi="Courier"/>
                <w:color w:val="000000"/>
              </w:rPr>
              <w:t>()</w:t>
            </w:r>
          </w:p>
          <w:p w14:paraId="41D99E1B" w14:textId="77777777" w:rsidR="008045CE" w:rsidRDefault="008045CE">
            <w:pPr>
              <w:pStyle w:val="NormalWeb"/>
              <w:spacing w:before="0" w:beforeAutospacing="0" w:after="0" w:afterAutospacing="0"/>
            </w:pPr>
            <w:r>
              <w:rPr>
                <w:rFonts w:ascii="Courier" w:hAnsi="Courier"/>
                <w:color w:val="000000"/>
              </w:rPr>
              <w:t>            )</w:t>
            </w:r>
          </w:p>
          <w:p w14:paraId="54933D8F" w14:textId="77777777" w:rsidR="008045CE" w:rsidRDefault="008045CE">
            <w:pPr>
              <w:pStyle w:val="NormalWeb"/>
              <w:spacing w:before="0" w:beforeAutospacing="0" w:after="0" w:afterAutospacing="0"/>
            </w:pPr>
            <w:r>
              <w:rPr>
                <w:rFonts w:ascii="Courier" w:hAnsi="Courier"/>
                <w:color w:val="000000"/>
              </w:rPr>
              <w:t xml:space="preserve">            ), </w:t>
            </w:r>
            <w:proofErr w:type="spellStart"/>
            <w:r>
              <w:rPr>
                <w:rFonts w:ascii="Courier" w:hAnsi="Courier"/>
                <w:color w:val="000000"/>
              </w:rPr>
              <w:t>arg</w:t>
            </w:r>
            <w:proofErr w:type="spellEnd"/>
            <w:proofErr w:type="gramStart"/>
            <w:r>
              <w:rPr>
                <w:rFonts w:ascii="Courier" w:hAnsi="Courier"/>
                <w:color w:val="000000"/>
              </w:rPr>
              <w:t>);</w:t>
            </w:r>
            <w:proofErr w:type="gramEnd"/>
          </w:p>
          <w:p w14:paraId="2FAD894B" w14:textId="77777777" w:rsidR="008045CE" w:rsidRDefault="008045CE">
            <w:pPr>
              <w:pStyle w:val="NormalWeb"/>
              <w:spacing w:before="0" w:beforeAutospacing="0" w:after="0" w:afterAutospacing="0"/>
            </w:pPr>
            <w:r>
              <w:rPr>
                <w:rFonts w:ascii="Courier" w:hAnsi="Courier"/>
                <w:color w:val="000000"/>
              </w:rPr>
              <w:t>    }</w:t>
            </w:r>
          </w:p>
          <w:p w14:paraId="2F78BCC4" w14:textId="77777777" w:rsidR="008045CE" w:rsidRDefault="008045CE">
            <w:pPr>
              <w:pStyle w:val="NormalWeb"/>
              <w:spacing w:before="0" w:beforeAutospacing="0" w:after="0" w:afterAutospacing="0"/>
              <w:jc w:val="both"/>
            </w:pPr>
            <w:r>
              <w:rPr>
                <w:rFonts w:ascii="Courier" w:hAnsi="Courier"/>
                <w:color w:val="000000"/>
              </w:rPr>
              <w:t>}</w:t>
            </w:r>
          </w:p>
          <w:p w14:paraId="45EE7FB9" w14:textId="77777777" w:rsidR="008045CE" w:rsidRDefault="008045CE"/>
          <w:p w14:paraId="4DAD2E6B" w14:textId="32DD3625" w:rsidR="008045CE" w:rsidRDefault="008045CE" w:rsidP="00953E5A">
            <w:pPr>
              <w:pStyle w:val="NormalWeb"/>
              <w:spacing w:before="0" w:beforeAutospacing="0" w:after="0" w:afterAutospacing="0"/>
              <w:jc w:val="both"/>
            </w:pPr>
            <w:r>
              <w:rPr>
                <w:rFonts w:ascii="Cambria" w:hAnsi="Cambria"/>
                <w:color w:val="000000"/>
                <w:sz w:val="22"/>
                <w:szCs w:val="22"/>
              </w:rPr>
              <w:t xml:space="preserve">This calls the </w:t>
            </w:r>
            <w:r>
              <w:rPr>
                <w:rFonts w:ascii="Cambria" w:hAnsi="Cambria"/>
                <w:i/>
                <w:iCs/>
                <w:color w:val="000000"/>
                <w:sz w:val="22"/>
                <w:szCs w:val="22"/>
              </w:rPr>
              <w:t>output</w:t>
            </w:r>
            <w:r>
              <w:rPr>
                <w:rFonts w:ascii="Cambria" w:hAnsi="Cambria"/>
                <w:color w:val="000000"/>
                <w:sz w:val="22"/>
                <w:szCs w:val="22"/>
              </w:rPr>
              <w:t xml:space="preserve"> method in </w:t>
            </w:r>
            <w:r>
              <w:rPr>
                <w:rFonts w:ascii="Cambria" w:hAnsi="Cambria"/>
                <w:i/>
                <w:iCs/>
                <w:color w:val="000000"/>
                <w:sz w:val="22"/>
                <w:szCs w:val="22"/>
              </w:rPr>
              <w:t>OperatorTracker.java</w:t>
            </w:r>
            <w:r>
              <w:rPr>
                <w:rFonts w:ascii="Cambria" w:hAnsi="Cambria"/>
                <w:color w:val="000000"/>
                <w:sz w:val="22"/>
                <w:szCs w:val="22"/>
              </w:rPr>
              <w:t xml:space="preserve"> whenever something is printed in the standard out. You may use this method but feel free to implement your own method to collect input-output pairs that together cover as many branches as you are able to. </w:t>
            </w:r>
          </w:p>
          <w:p w14:paraId="07DA9E7C" w14:textId="77777777" w:rsidR="008045CE" w:rsidRDefault="008045CE">
            <w:pPr>
              <w:pStyle w:val="Heading2"/>
              <w:jc w:val="both"/>
            </w:pPr>
            <w:r>
              <w:rPr>
                <w:rFonts w:ascii="Calibri" w:hAnsi="Calibri" w:cs="Calibri"/>
                <w:color w:val="4F81BD"/>
              </w:rPr>
              <w:t>Task 2: locating bugs</w:t>
            </w:r>
          </w:p>
          <w:p w14:paraId="34606934" w14:textId="77777777" w:rsidR="00953E5A" w:rsidRDefault="00953E5A">
            <w:pPr>
              <w:pStyle w:val="NormalWeb"/>
              <w:spacing w:before="0" w:beforeAutospacing="0" w:after="0" w:afterAutospacing="0"/>
              <w:jc w:val="both"/>
              <w:rPr>
                <w:rFonts w:ascii="Cambria" w:hAnsi="Cambria"/>
                <w:color w:val="000000"/>
                <w:sz w:val="22"/>
                <w:szCs w:val="22"/>
              </w:rPr>
            </w:pPr>
          </w:p>
          <w:p w14:paraId="0C2CAB5B" w14:textId="6B72F651" w:rsidR="008045CE" w:rsidRDefault="008045CE">
            <w:pPr>
              <w:pStyle w:val="NormalWeb"/>
              <w:spacing w:before="0" w:beforeAutospacing="0" w:after="0" w:afterAutospacing="0"/>
              <w:jc w:val="both"/>
            </w:pPr>
            <w:r>
              <w:rPr>
                <w:rFonts w:ascii="Cambria" w:hAnsi="Cambria"/>
                <w:color w:val="000000"/>
                <w:sz w:val="22"/>
                <w:szCs w:val="22"/>
              </w:rPr>
              <w:t xml:space="preserve">You are provided with buggy versions of each Reachability problem, where </w:t>
            </w:r>
            <w:proofErr w:type="gramStart"/>
            <w:r>
              <w:rPr>
                <w:rFonts w:ascii="Cambria" w:hAnsi="Cambria"/>
                <w:color w:val="000000"/>
                <w:sz w:val="22"/>
                <w:szCs w:val="22"/>
              </w:rPr>
              <w:t>only  operators</w:t>
            </w:r>
            <w:proofErr w:type="gramEnd"/>
            <w:r>
              <w:rPr>
                <w:rFonts w:ascii="Cambria" w:hAnsi="Cambria"/>
                <w:color w:val="000000"/>
                <w:sz w:val="22"/>
                <w:szCs w:val="22"/>
              </w:rPr>
              <w:t xml:space="preserve"> are modified. Your task is to automatically locate the faulty operators using the test sets that were provided to you in Task 1 or use the test sets that you have generated yourself. Of course, one could simply use a code difference method to locate the changes, but in practice you will only have access to failing tests and not a bug-free implementation. Start your task by computing the initial fitness function for the sets you generated on the buggy Reachability problems, i.e., compute the number of failing tests for each problem. The test set is loaded using the </w:t>
            </w:r>
            <w:proofErr w:type="spellStart"/>
            <w:r>
              <w:rPr>
                <w:rFonts w:ascii="Cambria" w:hAnsi="Cambria"/>
                <w:i/>
                <w:iCs/>
                <w:color w:val="000000"/>
                <w:sz w:val="22"/>
                <w:szCs w:val="22"/>
              </w:rPr>
              <w:t>readTests</w:t>
            </w:r>
            <w:proofErr w:type="spellEnd"/>
            <w:r>
              <w:rPr>
                <w:rFonts w:ascii="Cambria" w:hAnsi="Cambria"/>
                <w:i/>
                <w:iCs/>
                <w:color w:val="000000"/>
                <w:sz w:val="22"/>
                <w:szCs w:val="22"/>
              </w:rPr>
              <w:t xml:space="preserve"> </w:t>
            </w:r>
            <w:r>
              <w:rPr>
                <w:rFonts w:ascii="Cambria" w:hAnsi="Cambria"/>
                <w:color w:val="000000"/>
                <w:sz w:val="22"/>
                <w:szCs w:val="22"/>
              </w:rPr>
              <w:t>method. </w:t>
            </w:r>
          </w:p>
          <w:p w14:paraId="28B686C5" w14:textId="77777777" w:rsidR="008045CE" w:rsidRDefault="008045CE"/>
          <w:p w14:paraId="7D5CFCB1" w14:textId="77777777" w:rsidR="008045CE" w:rsidRDefault="008045CE">
            <w:pPr>
              <w:pStyle w:val="NormalWeb"/>
              <w:spacing w:before="0" w:beforeAutospacing="0" w:after="0" w:afterAutospacing="0"/>
              <w:jc w:val="both"/>
            </w:pPr>
            <w:r>
              <w:rPr>
                <w:rFonts w:ascii="Cambria" w:hAnsi="Cambria"/>
                <w:color w:val="000000"/>
                <w:sz w:val="22"/>
                <w:szCs w:val="22"/>
              </w:rPr>
              <w:t xml:space="preserve">In </w:t>
            </w:r>
            <w:proofErr w:type="spellStart"/>
            <w:r>
              <w:rPr>
                <w:rFonts w:ascii="Cambria" w:hAnsi="Cambria"/>
                <w:i/>
                <w:iCs/>
                <w:color w:val="000000"/>
                <w:sz w:val="22"/>
                <w:szCs w:val="22"/>
              </w:rPr>
              <w:t>OperatorTracker</w:t>
            </w:r>
            <w:proofErr w:type="spellEnd"/>
            <w:r>
              <w:rPr>
                <w:rFonts w:ascii="Cambria" w:hAnsi="Cambria"/>
                <w:color w:val="000000"/>
                <w:sz w:val="22"/>
                <w:szCs w:val="22"/>
              </w:rPr>
              <w:t>, there are two methods that you can use to run an individual test (</w:t>
            </w:r>
            <w:proofErr w:type="spellStart"/>
            <w:r>
              <w:rPr>
                <w:rFonts w:ascii="Cambria" w:hAnsi="Cambria"/>
                <w:i/>
                <w:iCs/>
                <w:color w:val="000000"/>
                <w:sz w:val="22"/>
                <w:szCs w:val="22"/>
              </w:rPr>
              <w:t>runTest</w:t>
            </w:r>
            <w:proofErr w:type="spellEnd"/>
            <w:r>
              <w:rPr>
                <w:rFonts w:ascii="Cambria" w:hAnsi="Cambria"/>
                <w:color w:val="000000"/>
                <w:sz w:val="22"/>
                <w:szCs w:val="22"/>
              </w:rPr>
              <w:t>) or all the tests (</w:t>
            </w:r>
            <w:proofErr w:type="spellStart"/>
            <w:r>
              <w:rPr>
                <w:rFonts w:ascii="Cambria" w:hAnsi="Cambria"/>
                <w:i/>
                <w:iCs/>
                <w:color w:val="000000"/>
                <w:sz w:val="22"/>
                <w:szCs w:val="22"/>
              </w:rPr>
              <w:t>runAllTests</w:t>
            </w:r>
            <w:proofErr w:type="spellEnd"/>
            <w:r>
              <w:rPr>
                <w:rFonts w:ascii="Cambria" w:hAnsi="Cambria"/>
                <w:color w:val="000000"/>
                <w:sz w:val="22"/>
                <w:szCs w:val="22"/>
              </w:rPr>
              <w:t>) that are listed in the given test set.</w:t>
            </w:r>
            <w:r>
              <w:rPr>
                <w:rFonts w:ascii="Cambria" w:hAnsi="Cambria"/>
                <w:i/>
                <w:iCs/>
                <w:color w:val="000000"/>
                <w:sz w:val="22"/>
                <w:szCs w:val="22"/>
              </w:rPr>
              <w:t xml:space="preserve"> </w:t>
            </w:r>
            <w:r>
              <w:rPr>
                <w:rFonts w:ascii="Cambria" w:hAnsi="Cambria"/>
                <w:color w:val="000000"/>
                <w:sz w:val="22"/>
                <w:szCs w:val="22"/>
              </w:rPr>
              <w:t xml:space="preserve">You can call these methods from </w:t>
            </w:r>
            <w:r>
              <w:rPr>
                <w:rFonts w:ascii="Cambria" w:hAnsi="Cambria"/>
                <w:i/>
                <w:iCs/>
                <w:color w:val="000000"/>
                <w:sz w:val="22"/>
                <w:szCs w:val="22"/>
              </w:rPr>
              <w:t>PatchingLab.java</w:t>
            </w:r>
            <w:r>
              <w:rPr>
                <w:rFonts w:ascii="Cambria" w:hAnsi="Cambria"/>
                <w:color w:val="000000"/>
                <w:sz w:val="22"/>
                <w:szCs w:val="22"/>
              </w:rPr>
              <w:t>.</w:t>
            </w:r>
          </w:p>
          <w:p w14:paraId="73571D4A" w14:textId="77777777" w:rsidR="008045CE" w:rsidRDefault="008045CE"/>
          <w:p w14:paraId="700B9DFC" w14:textId="77777777" w:rsidR="008045CE" w:rsidRDefault="008045CE">
            <w:pPr>
              <w:pStyle w:val="NormalWeb"/>
              <w:spacing w:before="0" w:beforeAutospacing="0" w:after="0" w:afterAutospacing="0"/>
              <w:jc w:val="both"/>
            </w:pPr>
            <w:r>
              <w:rPr>
                <w:rFonts w:ascii="Cambria" w:hAnsi="Cambria"/>
                <w:color w:val="000000"/>
                <w:sz w:val="22"/>
                <w:szCs w:val="22"/>
              </w:rPr>
              <w:t xml:space="preserve">First, we compute fault localization to determine which operators are more likely to be faulty by computing how frequently an operator is used in a failing test. </w:t>
            </w:r>
            <w:r>
              <w:rPr>
                <w:rFonts w:ascii="Cambria" w:hAnsi="Cambria"/>
                <w:i/>
                <w:iCs/>
                <w:color w:val="000000"/>
                <w:sz w:val="22"/>
                <w:szCs w:val="22"/>
              </w:rPr>
              <w:t>OperatorTracker.java</w:t>
            </w:r>
            <w:r>
              <w:rPr>
                <w:rFonts w:ascii="Cambria" w:hAnsi="Cambria"/>
                <w:color w:val="000000"/>
                <w:sz w:val="22"/>
                <w:szCs w:val="22"/>
              </w:rPr>
              <w:t xml:space="preserve"> keeps track of all encountered binary operators in if-statements (&gt;, &lt;, &gt;=, &lt;=, ==, </w:t>
            </w:r>
            <w:proofErr w:type="gramStart"/>
            <w:r>
              <w:rPr>
                <w:rFonts w:ascii="Cambria" w:hAnsi="Cambria"/>
                <w:color w:val="000000"/>
                <w:sz w:val="22"/>
                <w:szCs w:val="22"/>
              </w:rPr>
              <w:t>and !</w:t>
            </w:r>
            <w:proofErr w:type="gramEnd"/>
            <w:r>
              <w:rPr>
                <w:rFonts w:ascii="Cambria" w:hAnsi="Cambria"/>
                <w:color w:val="000000"/>
                <w:sz w:val="22"/>
                <w:szCs w:val="22"/>
              </w:rPr>
              <w:t>=). For every encounter it calls </w:t>
            </w:r>
          </w:p>
          <w:p w14:paraId="08B8C15D" w14:textId="77777777" w:rsidR="008045CE" w:rsidRDefault="008045CE"/>
          <w:p w14:paraId="32DEC728" w14:textId="77777777" w:rsidR="008045CE" w:rsidRDefault="008045CE">
            <w:pPr>
              <w:pStyle w:val="NormalWeb"/>
              <w:spacing w:before="0" w:beforeAutospacing="0" w:after="0" w:afterAutospacing="0"/>
              <w:jc w:val="both"/>
            </w:pPr>
            <w:proofErr w:type="spellStart"/>
            <w:r>
              <w:rPr>
                <w:rFonts w:ascii="Courier" w:hAnsi="Courier"/>
                <w:color w:val="000000"/>
              </w:rPr>
              <w:t>boolean</w:t>
            </w:r>
            <w:proofErr w:type="spellEnd"/>
            <w:r>
              <w:rPr>
                <w:rFonts w:ascii="Courier" w:hAnsi="Courier"/>
                <w:color w:val="000000"/>
              </w:rPr>
              <w:t xml:space="preserve"> </w:t>
            </w:r>
            <w:proofErr w:type="spellStart"/>
            <w:proofErr w:type="gramStart"/>
            <w:r>
              <w:rPr>
                <w:rFonts w:ascii="Courier" w:hAnsi="Courier"/>
                <w:color w:val="000000"/>
              </w:rPr>
              <w:t>encounteredOperator</w:t>
            </w:r>
            <w:proofErr w:type="spellEnd"/>
            <w:r>
              <w:rPr>
                <w:rFonts w:ascii="Courier" w:hAnsi="Courier"/>
                <w:color w:val="000000"/>
              </w:rPr>
              <w:t>(</w:t>
            </w:r>
            <w:proofErr w:type="gramEnd"/>
            <w:r>
              <w:rPr>
                <w:rFonts w:ascii="Courier" w:hAnsi="Courier"/>
                <w:color w:val="000000"/>
              </w:rPr>
              <w:t xml:space="preserve">String operator, </w:t>
            </w:r>
            <w:r>
              <w:rPr>
                <w:rFonts w:ascii="Courier" w:hAnsi="Courier"/>
                <w:color w:val="0000FF"/>
              </w:rPr>
              <w:t>int</w:t>
            </w:r>
            <w:r>
              <w:rPr>
                <w:rFonts w:ascii="Courier" w:hAnsi="Courier"/>
                <w:color w:val="000000"/>
              </w:rPr>
              <w:t xml:space="preserve"> left, </w:t>
            </w:r>
            <w:r>
              <w:rPr>
                <w:rFonts w:ascii="Courier" w:hAnsi="Courier"/>
                <w:color w:val="0000FF"/>
              </w:rPr>
              <w:t>int</w:t>
            </w:r>
            <w:r>
              <w:rPr>
                <w:rFonts w:ascii="Courier" w:hAnsi="Courier"/>
                <w:color w:val="000000"/>
              </w:rPr>
              <w:t xml:space="preserve"> right, </w:t>
            </w:r>
            <w:r>
              <w:rPr>
                <w:rFonts w:ascii="Courier" w:hAnsi="Courier"/>
                <w:color w:val="0000FF"/>
              </w:rPr>
              <w:t>int</w:t>
            </w:r>
            <w:r>
              <w:rPr>
                <w:rFonts w:ascii="Courier" w:hAnsi="Courier"/>
                <w:color w:val="000000"/>
              </w:rPr>
              <w:t xml:space="preserve"> </w:t>
            </w:r>
            <w:proofErr w:type="spellStart"/>
            <w:r>
              <w:rPr>
                <w:rFonts w:ascii="Courier" w:hAnsi="Courier"/>
                <w:color w:val="000000"/>
              </w:rPr>
              <w:t>operator_nr</w:t>
            </w:r>
            <w:proofErr w:type="spellEnd"/>
            <w:r>
              <w:rPr>
                <w:rFonts w:ascii="Courier" w:hAnsi="Courier"/>
                <w:color w:val="000000"/>
              </w:rPr>
              <w:t>)</w:t>
            </w:r>
          </w:p>
          <w:p w14:paraId="278B101E" w14:textId="77777777" w:rsidR="008045CE" w:rsidRDefault="008045CE"/>
          <w:p w14:paraId="1CF6066C" w14:textId="77777777" w:rsidR="008045CE" w:rsidRDefault="008045CE">
            <w:pPr>
              <w:pStyle w:val="NormalWeb"/>
              <w:spacing w:before="0" w:beforeAutospacing="0" w:after="0" w:afterAutospacing="0"/>
              <w:jc w:val="both"/>
            </w:pPr>
            <w:r>
              <w:rPr>
                <w:rFonts w:ascii="Courier" w:hAnsi="Courier"/>
                <w:color w:val="000000"/>
              </w:rPr>
              <w:t>or</w:t>
            </w:r>
          </w:p>
          <w:p w14:paraId="25612791" w14:textId="77777777" w:rsidR="008045CE" w:rsidRDefault="008045CE"/>
          <w:p w14:paraId="1B37A059" w14:textId="77777777" w:rsidR="008045CE" w:rsidRDefault="008045CE">
            <w:pPr>
              <w:pStyle w:val="NormalWeb"/>
              <w:spacing w:before="0" w:beforeAutospacing="0" w:after="0" w:afterAutospacing="0"/>
              <w:jc w:val="both"/>
            </w:pPr>
            <w:proofErr w:type="spellStart"/>
            <w:r>
              <w:rPr>
                <w:rFonts w:ascii="Courier" w:hAnsi="Courier"/>
                <w:color w:val="000000"/>
              </w:rPr>
              <w:t>boolean</w:t>
            </w:r>
            <w:proofErr w:type="spellEnd"/>
            <w:r>
              <w:rPr>
                <w:rFonts w:ascii="Courier" w:hAnsi="Courier"/>
                <w:color w:val="000000"/>
              </w:rPr>
              <w:t xml:space="preserve"> </w:t>
            </w:r>
            <w:proofErr w:type="spellStart"/>
            <w:proofErr w:type="gramStart"/>
            <w:r>
              <w:rPr>
                <w:rFonts w:ascii="Courier" w:hAnsi="Courier"/>
                <w:color w:val="000000"/>
              </w:rPr>
              <w:t>encounteredOperator</w:t>
            </w:r>
            <w:proofErr w:type="spellEnd"/>
            <w:r>
              <w:rPr>
                <w:rFonts w:ascii="Courier" w:hAnsi="Courier"/>
                <w:color w:val="000000"/>
              </w:rPr>
              <w:t>(</w:t>
            </w:r>
            <w:proofErr w:type="gramEnd"/>
            <w:r>
              <w:rPr>
                <w:rFonts w:ascii="Courier" w:hAnsi="Courier"/>
                <w:color w:val="000000"/>
              </w:rPr>
              <w:t xml:space="preserve">String operator, </w:t>
            </w:r>
            <w:proofErr w:type="spellStart"/>
            <w:r>
              <w:rPr>
                <w:rFonts w:ascii="Courier" w:hAnsi="Courier"/>
                <w:color w:val="0000FF"/>
              </w:rPr>
              <w:t>boolean</w:t>
            </w:r>
            <w:proofErr w:type="spellEnd"/>
            <w:r>
              <w:rPr>
                <w:rFonts w:ascii="Courier" w:hAnsi="Courier"/>
                <w:color w:val="000000"/>
              </w:rPr>
              <w:t xml:space="preserve"> left, </w:t>
            </w:r>
            <w:proofErr w:type="spellStart"/>
            <w:r>
              <w:rPr>
                <w:rFonts w:ascii="Courier" w:hAnsi="Courier"/>
                <w:color w:val="0000FF"/>
              </w:rPr>
              <w:t>boolean</w:t>
            </w:r>
            <w:proofErr w:type="spellEnd"/>
            <w:r>
              <w:rPr>
                <w:rFonts w:ascii="Courier" w:hAnsi="Courier"/>
                <w:color w:val="000000"/>
              </w:rPr>
              <w:t xml:space="preserve"> right, </w:t>
            </w:r>
            <w:r>
              <w:rPr>
                <w:rFonts w:ascii="Courier" w:hAnsi="Courier"/>
                <w:color w:val="0000FF"/>
              </w:rPr>
              <w:t>int</w:t>
            </w:r>
            <w:r>
              <w:rPr>
                <w:rFonts w:ascii="Courier" w:hAnsi="Courier"/>
                <w:color w:val="000000"/>
              </w:rPr>
              <w:t xml:space="preserve"> </w:t>
            </w:r>
            <w:proofErr w:type="spellStart"/>
            <w:r>
              <w:rPr>
                <w:rFonts w:ascii="Courier" w:hAnsi="Courier"/>
                <w:color w:val="000000"/>
              </w:rPr>
              <w:t>operator_nr</w:t>
            </w:r>
            <w:proofErr w:type="spellEnd"/>
            <w:r>
              <w:rPr>
                <w:rFonts w:ascii="Courier" w:hAnsi="Courier"/>
                <w:color w:val="000000"/>
              </w:rPr>
              <w:t>)</w:t>
            </w:r>
          </w:p>
          <w:p w14:paraId="400F326D" w14:textId="77777777" w:rsidR="008045CE" w:rsidRDefault="008045CE"/>
          <w:p w14:paraId="220E4D00" w14:textId="77777777" w:rsidR="008045CE" w:rsidRDefault="008045CE">
            <w:pPr>
              <w:pStyle w:val="NormalWeb"/>
              <w:spacing w:before="0" w:beforeAutospacing="0" w:after="0" w:afterAutospacing="0"/>
              <w:jc w:val="both"/>
            </w:pPr>
            <w:r>
              <w:rPr>
                <w:rFonts w:ascii="Cambria" w:hAnsi="Cambria"/>
                <w:color w:val="000000"/>
                <w:sz w:val="22"/>
                <w:szCs w:val="22"/>
              </w:rPr>
              <w:t xml:space="preserve">Where </w:t>
            </w:r>
            <w:r>
              <w:rPr>
                <w:rFonts w:ascii="Cambria" w:hAnsi="Cambria"/>
                <w:i/>
                <w:iCs/>
                <w:color w:val="000000"/>
                <w:sz w:val="22"/>
                <w:szCs w:val="22"/>
              </w:rPr>
              <w:t>operator</w:t>
            </w:r>
            <w:r>
              <w:rPr>
                <w:rFonts w:ascii="Cambria" w:hAnsi="Cambria"/>
                <w:color w:val="000000"/>
                <w:sz w:val="22"/>
                <w:szCs w:val="22"/>
              </w:rPr>
              <w:t xml:space="preserve"> is the encountered operator, </w:t>
            </w:r>
            <w:r>
              <w:rPr>
                <w:rFonts w:ascii="Cambria" w:hAnsi="Cambria"/>
                <w:i/>
                <w:iCs/>
                <w:color w:val="000000"/>
                <w:sz w:val="22"/>
                <w:szCs w:val="22"/>
              </w:rPr>
              <w:t>left</w:t>
            </w:r>
            <w:r>
              <w:rPr>
                <w:rFonts w:ascii="Cambria" w:hAnsi="Cambria"/>
                <w:color w:val="000000"/>
                <w:sz w:val="22"/>
                <w:szCs w:val="22"/>
              </w:rPr>
              <w:t xml:space="preserve"> and </w:t>
            </w:r>
            <w:r>
              <w:rPr>
                <w:rFonts w:ascii="Cambria" w:hAnsi="Cambria"/>
                <w:i/>
                <w:iCs/>
                <w:color w:val="000000"/>
                <w:sz w:val="22"/>
                <w:szCs w:val="22"/>
              </w:rPr>
              <w:t>right</w:t>
            </w:r>
            <w:r>
              <w:rPr>
                <w:rFonts w:ascii="Cambria" w:hAnsi="Cambria"/>
                <w:color w:val="000000"/>
                <w:sz w:val="22"/>
                <w:szCs w:val="22"/>
              </w:rPr>
              <w:t xml:space="preserve"> are the </w:t>
            </w:r>
            <w:proofErr w:type="gramStart"/>
            <w:r>
              <w:rPr>
                <w:rFonts w:ascii="Cambria" w:hAnsi="Cambria"/>
                <w:color w:val="000000"/>
                <w:sz w:val="22"/>
                <w:szCs w:val="22"/>
              </w:rPr>
              <w:t>left and right hand</w:t>
            </w:r>
            <w:proofErr w:type="gramEnd"/>
            <w:r>
              <w:rPr>
                <w:rFonts w:ascii="Cambria" w:hAnsi="Cambria"/>
                <w:color w:val="000000"/>
                <w:sz w:val="22"/>
                <w:szCs w:val="22"/>
              </w:rPr>
              <w:t xml:space="preserve"> sides of the operator and </w:t>
            </w:r>
            <w:proofErr w:type="spellStart"/>
            <w:r>
              <w:rPr>
                <w:rFonts w:ascii="Cambria" w:hAnsi="Cambria"/>
                <w:i/>
                <w:iCs/>
                <w:color w:val="000000"/>
                <w:sz w:val="22"/>
                <w:szCs w:val="22"/>
              </w:rPr>
              <w:t>operator_nr</w:t>
            </w:r>
            <w:proofErr w:type="spellEnd"/>
            <w:r>
              <w:rPr>
                <w:rFonts w:ascii="Cambria" w:hAnsi="Cambria"/>
                <w:color w:val="000000"/>
                <w:sz w:val="22"/>
                <w:szCs w:val="22"/>
              </w:rPr>
              <w:t xml:space="preserve"> is an identifier for the operator (from top to bottom, all operators in the instrumentation are assigned a unique number).  In contrast to labs 1 and 2, in this lab the instrumentation directly influences the functionality of the code. The </w:t>
            </w:r>
            <w:r>
              <w:rPr>
                <w:rFonts w:ascii="Cambria" w:hAnsi="Cambria"/>
                <w:color w:val="000000"/>
                <w:sz w:val="22"/>
                <w:szCs w:val="22"/>
              </w:rPr>
              <w:lastRenderedPageBreak/>
              <w:t xml:space="preserve">returned </w:t>
            </w:r>
            <w:proofErr w:type="spellStart"/>
            <w:r>
              <w:rPr>
                <w:rFonts w:ascii="Cambria" w:hAnsi="Cambria"/>
                <w:color w:val="000000"/>
                <w:sz w:val="22"/>
                <w:szCs w:val="22"/>
              </w:rPr>
              <w:t>boolean</w:t>
            </w:r>
            <w:proofErr w:type="spellEnd"/>
            <w:r>
              <w:rPr>
                <w:rFonts w:ascii="Cambria" w:hAnsi="Cambria"/>
                <w:color w:val="000000"/>
                <w:sz w:val="22"/>
                <w:szCs w:val="22"/>
              </w:rPr>
              <w:t xml:space="preserve"> is used instead of the encountered operator in the instrumented if-statement. </w:t>
            </w:r>
          </w:p>
          <w:p w14:paraId="19ACC4D5" w14:textId="77777777" w:rsidR="008045CE" w:rsidRDefault="008045CE"/>
          <w:p w14:paraId="4DBBBBE2" w14:textId="0EAAF569" w:rsidR="008045CE" w:rsidRDefault="008045CE">
            <w:pPr>
              <w:pStyle w:val="NormalWeb"/>
              <w:spacing w:before="0" w:beforeAutospacing="0" w:after="0" w:afterAutospacing="0"/>
              <w:jc w:val="both"/>
            </w:pPr>
            <w:r>
              <w:rPr>
                <w:rFonts w:ascii="Cambria" w:hAnsi="Cambria"/>
                <w:color w:val="000000"/>
                <w:sz w:val="22"/>
                <w:szCs w:val="22"/>
              </w:rPr>
              <w:t xml:space="preserve">Implement the fault localization strategy that uses the tarantula score and use this as part of your genetic algorithm to fix bugs. Describe in pseudocode how you </w:t>
            </w:r>
            <w:proofErr w:type="spellStart"/>
            <w:r>
              <w:rPr>
                <w:rFonts w:ascii="Cambria" w:hAnsi="Cambria"/>
                <w:color w:val="000000"/>
                <w:sz w:val="22"/>
                <w:szCs w:val="22"/>
              </w:rPr>
              <w:t>utilise</w:t>
            </w:r>
            <w:proofErr w:type="spellEnd"/>
            <w:r>
              <w:rPr>
                <w:rFonts w:ascii="Cambria" w:hAnsi="Cambria"/>
                <w:color w:val="000000"/>
                <w:sz w:val="22"/>
                <w:szCs w:val="22"/>
              </w:rPr>
              <w:t xml:space="preserve"> the </w:t>
            </w:r>
            <w:r w:rsidR="004F3DF0">
              <w:rPr>
                <w:rFonts w:ascii="Cambria" w:hAnsi="Cambria"/>
                <w:color w:val="000000"/>
                <w:sz w:val="22"/>
                <w:szCs w:val="22"/>
              </w:rPr>
              <w:t>T</w:t>
            </w:r>
            <w:r>
              <w:rPr>
                <w:rFonts w:ascii="Cambria" w:hAnsi="Cambria"/>
                <w:color w:val="000000"/>
                <w:sz w:val="22"/>
                <w:szCs w:val="22"/>
              </w:rPr>
              <w:t xml:space="preserve">arantula score to </w:t>
            </w:r>
            <w:r w:rsidR="00953E5A">
              <w:rPr>
                <w:rFonts w:ascii="Cambria" w:hAnsi="Cambria"/>
                <w:color w:val="000000"/>
                <w:sz w:val="22"/>
                <w:szCs w:val="22"/>
              </w:rPr>
              <w:t xml:space="preserve">patch </w:t>
            </w:r>
            <w:r>
              <w:rPr>
                <w:rFonts w:ascii="Cambria" w:hAnsi="Cambria"/>
                <w:color w:val="000000"/>
                <w:sz w:val="22"/>
                <w:szCs w:val="22"/>
              </w:rPr>
              <w:t>the buggy operators.</w:t>
            </w:r>
          </w:p>
          <w:p w14:paraId="36239F39" w14:textId="77777777" w:rsidR="008045CE" w:rsidRDefault="008045CE">
            <w:pPr>
              <w:pStyle w:val="Heading2"/>
              <w:jc w:val="both"/>
            </w:pPr>
            <w:r>
              <w:rPr>
                <w:rFonts w:ascii="Calibri" w:hAnsi="Calibri" w:cs="Calibri"/>
                <w:color w:val="4F81BD"/>
              </w:rPr>
              <w:t>Task 3: fixing bugs</w:t>
            </w:r>
          </w:p>
          <w:p w14:paraId="0FA02A8C" w14:textId="77777777" w:rsidR="008045CE" w:rsidRDefault="008045CE"/>
          <w:p w14:paraId="0E8CF25D" w14:textId="77777777" w:rsidR="008045CE" w:rsidRDefault="008045CE">
            <w:pPr>
              <w:pStyle w:val="NormalWeb"/>
              <w:spacing w:before="0" w:beforeAutospacing="0" w:after="0" w:afterAutospacing="0"/>
              <w:jc w:val="both"/>
            </w:pPr>
            <w:r>
              <w:rPr>
                <w:rFonts w:ascii="Cambria" w:hAnsi="Cambria"/>
                <w:color w:val="000000"/>
                <w:sz w:val="22"/>
                <w:szCs w:val="22"/>
              </w:rPr>
              <w:t xml:space="preserve">Use the number of failing tests as a fitness value for a genetic algorithm with fault localization to guide mutations. The instrumented code is set up in such a manner that you do not need to recompile the code in order to test mutations of operators (which only modified these operators) without the need to recompile. The current operator list is maintained in </w:t>
            </w:r>
            <w:proofErr w:type="spellStart"/>
            <w:r>
              <w:rPr>
                <w:rFonts w:ascii="Cambria" w:hAnsi="Cambria"/>
                <w:color w:val="000000"/>
                <w:sz w:val="22"/>
                <w:szCs w:val="22"/>
              </w:rPr>
              <w:t>OperatorTracker</w:t>
            </w:r>
            <w:proofErr w:type="spellEnd"/>
            <w:r>
              <w:rPr>
                <w:rFonts w:ascii="Cambria" w:hAnsi="Cambria"/>
                <w:color w:val="000000"/>
                <w:sz w:val="22"/>
                <w:szCs w:val="22"/>
              </w:rPr>
              <w:t>:</w:t>
            </w:r>
          </w:p>
          <w:p w14:paraId="503A816C" w14:textId="77777777" w:rsidR="008045CE" w:rsidRDefault="008045CE"/>
          <w:p w14:paraId="6F83E971" w14:textId="77777777" w:rsidR="008045CE" w:rsidRDefault="008045CE">
            <w:pPr>
              <w:pStyle w:val="NormalWeb"/>
              <w:spacing w:before="0" w:beforeAutospacing="0" w:after="0" w:afterAutospacing="0"/>
              <w:jc w:val="both"/>
            </w:pPr>
            <w:proofErr w:type="spellStart"/>
            <w:r>
              <w:rPr>
                <w:rFonts w:ascii="Courier" w:hAnsi="Courier"/>
                <w:color w:val="000000"/>
              </w:rPr>
              <w:t>OperatorTracker.operators</w:t>
            </w:r>
            <w:proofErr w:type="spellEnd"/>
            <w:r>
              <w:rPr>
                <w:rFonts w:ascii="Courier" w:hAnsi="Courier"/>
                <w:color w:val="000000"/>
              </w:rPr>
              <w:t>[</w:t>
            </w:r>
            <w:proofErr w:type="spellStart"/>
            <w:r>
              <w:rPr>
                <w:rFonts w:ascii="Courier" w:hAnsi="Courier"/>
                <w:color w:val="000000"/>
              </w:rPr>
              <w:t>operator_nr</w:t>
            </w:r>
            <w:proofErr w:type="spellEnd"/>
            <w:r>
              <w:rPr>
                <w:rFonts w:ascii="Courier" w:hAnsi="Courier"/>
                <w:color w:val="000000"/>
              </w:rPr>
              <w:t>]</w:t>
            </w:r>
          </w:p>
          <w:p w14:paraId="329F92C1" w14:textId="77777777" w:rsidR="008045CE" w:rsidRDefault="008045CE"/>
          <w:p w14:paraId="2ECDD5F3" w14:textId="324DBE19" w:rsidR="008045CE" w:rsidRDefault="008045CE">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rPr>
              <w:t xml:space="preserve">The result of each test is stored in </w:t>
            </w:r>
            <w:proofErr w:type="spellStart"/>
            <w:r>
              <w:rPr>
                <w:rFonts w:ascii="Cambria" w:hAnsi="Cambria"/>
                <w:i/>
                <w:iCs/>
                <w:color w:val="000000"/>
                <w:sz w:val="22"/>
                <w:szCs w:val="22"/>
              </w:rPr>
              <w:t>OperatorTracker.test_result</w:t>
            </w:r>
            <w:proofErr w:type="spellEnd"/>
            <w:r>
              <w:rPr>
                <w:rFonts w:ascii="Cambria" w:hAnsi="Cambria"/>
                <w:i/>
                <w:iCs/>
                <w:color w:val="000000"/>
                <w:sz w:val="22"/>
                <w:szCs w:val="22"/>
              </w:rPr>
              <w:t>.</w:t>
            </w:r>
            <w:r>
              <w:rPr>
                <w:rFonts w:ascii="Cambria" w:hAnsi="Cambria"/>
                <w:color w:val="000000"/>
                <w:sz w:val="22"/>
                <w:szCs w:val="22"/>
              </w:rPr>
              <w:t xml:space="preserve"> Use this to compute a fitness function. Your algorithm needs to contain the following components:</w:t>
            </w:r>
          </w:p>
          <w:p w14:paraId="6B82A609" w14:textId="77777777" w:rsidR="004F3DF0" w:rsidRDefault="004F3DF0">
            <w:pPr>
              <w:pStyle w:val="NormalWeb"/>
              <w:spacing w:before="0" w:beforeAutospacing="0" w:after="0" w:afterAutospacing="0"/>
              <w:jc w:val="both"/>
            </w:pPr>
          </w:p>
          <w:p w14:paraId="69010EB4" w14:textId="77777777" w:rsidR="008045CE" w:rsidRDefault="008045CE" w:rsidP="008045CE">
            <w:pPr>
              <w:pStyle w:val="NormalWeb"/>
              <w:numPr>
                <w:ilvl w:val="0"/>
                <w:numId w:val="36"/>
              </w:numPr>
              <w:spacing w:before="0" w:beforeAutospacing="0" w:after="0" w:afterAutospacing="0"/>
              <w:jc w:val="both"/>
              <w:textAlignment w:val="baseline"/>
              <w:rPr>
                <w:rFonts w:ascii="Cambria" w:hAnsi="Cambria"/>
                <w:color w:val="0070C0"/>
                <w:sz w:val="22"/>
                <w:szCs w:val="22"/>
              </w:rPr>
            </w:pPr>
            <w:r>
              <w:rPr>
                <w:rFonts w:ascii="Cambria" w:hAnsi="Cambria"/>
                <w:color w:val="0070C0"/>
                <w:sz w:val="22"/>
                <w:szCs w:val="22"/>
              </w:rPr>
              <w:t>Mutation is a random change or one operator into another, guided by fault localization.</w:t>
            </w:r>
          </w:p>
          <w:p w14:paraId="689DFB96" w14:textId="77777777" w:rsidR="008045CE" w:rsidRDefault="008045CE" w:rsidP="008045CE">
            <w:pPr>
              <w:pStyle w:val="NormalWeb"/>
              <w:numPr>
                <w:ilvl w:val="0"/>
                <w:numId w:val="36"/>
              </w:numPr>
              <w:spacing w:before="0" w:beforeAutospacing="0" w:after="0" w:afterAutospacing="0"/>
              <w:jc w:val="both"/>
              <w:textAlignment w:val="baseline"/>
              <w:rPr>
                <w:rFonts w:ascii="Cambria" w:hAnsi="Cambria"/>
                <w:color w:val="0070C0"/>
                <w:sz w:val="22"/>
                <w:szCs w:val="22"/>
              </w:rPr>
            </w:pPr>
            <w:r>
              <w:rPr>
                <w:rFonts w:ascii="Cambria" w:hAnsi="Cambria"/>
                <w:color w:val="0070C0"/>
                <w:sz w:val="22"/>
                <w:szCs w:val="22"/>
              </w:rPr>
              <w:t>Implement any selection strategy, such as tournament selection.</w:t>
            </w:r>
          </w:p>
          <w:p w14:paraId="0FC98E6D" w14:textId="77777777" w:rsidR="008045CE" w:rsidRDefault="008045CE" w:rsidP="008045CE">
            <w:pPr>
              <w:pStyle w:val="NormalWeb"/>
              <w:numPr>
                <w:ilvl w:val="0"/>
                <w:numId w:val="36"/>
              </w:numPr>
              <w:spacing w:before="0" w:beforeAutospacing="0" w:after="200" w:afterAutospacing="0"/>
              <w:jc w:val="both"/>
              <w:textAlignment w:val="baseline"/>
              <w:rPr>
                <w:rFonts w:ascii="Cambria" w:hAnsi="Cambria"/>
                <w:color w:val="0070C0"/>
                <w:sz w:val="22"/>
                <w:szCs w:val="22"/>
              </w:rPr>
            </w:pPr>
            <w:r>
              <w:rPr>
                <w:rFonts w:ascii="Cambria" w:hAnsi="Cambria"/>
                <w:color w:val="0070C0"/>
                <w:sz w:val="22"/>
                <w:szCs w:val="22"/>
              </w:rPr>
              <w:t>Use as search heuristic the number of passing tests.</w:t>
            </w:r>
          </w:p>
          <w:p w14:paraId="42699269" w14:textId="77777777" w:rsidR="008045CE" w:rsidRDefault="008045CE">
            <w:pPr>
              <w:pStyle w:val="NormalWeb"/>
              <w:spacing w:before="0" w:beforeAutospacing="0" w:after="0" w:afterAutospacing="0"/>
              <w:jc w:val="both"/>
              <w:rPr>
                <w:rFonts w:ascii="Times New Roman" w:hAnsi="Times New Roman"/>
                <w:sz w:val="24"/>
                <w:szCs w:val="24"/>
              </w:rPr>
            </w:pPr>
            <w:r>
              <w:rPr>
                <w:rFonts w:ascii="Cambria" w:hAnsi="Cambria"/>
                <w:color w:val="000000"/>
                <w:sz w:val="22"/>
                <w:szCs w:val="22"/>
              </w:rPr>
              <w:t>Experiment with mutation rates and show the performance of your genetic algorithm by plotting a convergence graph (fitness vs. time) and what percentage of faults you have correctly patched for Reachability problems that you have chosen to run your algorithm on.</w:t>
            </w:r>
          </w:p>
          <w:p w14:paraId="6722A36E" w14:textId="77777777" w:rsidR="008045CE" w:rsidRDefault="008045CE">
            <w:pPr>
              <w:pStyle w:val="Heading2"/>
              <w:jc w:val="both"/>
            </w:pPr>
            <w:r>
              <w:rPr>
                <w:rFonts w:ascii="Calibri" w:hAnsi="Calibri" w:cs="Calibri"/>
                <w:color w:val="4F81BD"/>
              </w:rPr>
              <w:t>Task 4: Genetic Programming using ASTOR</w:t>
            </w:r>
          </w:p>
          <w:p w14:paraId="36E49245" w14:textId="77777777" w:rsidR="008045CE" w:rsidRDefault="008045CE">
            <w:pPr>
              <w:pStyle w:val="NormalWeb"/>
              <w:spacing w:before="0" w:beforeAutospacing="0" w:after="0" w:afterAutospacing="0"/>
            </w:pPr>
            <w:r>
              <w:rPr>
                <w:rFonts w:ascii="Cambria" w:hAnsi="Cambria"/>
                <w:color w:val="000000"/>
                <w:sz w:val="22"/>
                <w:szCs w:val="22"/>
              </w:rPr>
              <w:t>You are asked to use the tool ASTOR (</w:t>
            </w:r>
            <w:hyperlink r:id="rId6" w:history="1">
              <w:r>
                <w:rPr>
                  <w:rStyle w:val="Hyperlink"/>
                  <w:rFonts w:ascii="Cambria" w:hAnsi="Cambria"/>
                  <w:sz w:val="22"/>
                  <w:szCs w:val="22"/>
                </w:rPr>
                <w:t>https://github.com/SpoonLabs/astor</w:t>
              </w:r>
            </w:hyperlink>
            <w:r>
              <w:rPr>
                <w:rFonts w:ascii="Cambria" w:hAnsi="Cambria"/>
                <w:color w:val="000000"/>
                <w:sz w:val="22"/>
                <w:szCs w:val="22"/>
              </w:rPr>
              <w:t>) to find a patch for buggy versions of the RERS problems. ASTOR is already available in the docker container we provided for this course. Detailed instructions on how to run ASTOR on the three RERS problems above are also posted on Brightspace.</w:t>
            </w:r>
          </w:p>
          <w:p w14:paraId="79CC3CB3" w14:textId="77777777" w:rsidR="008045CE" w:rsidRDefault="008045CE"/>
          <w:p w14:paraId="2B41A4DA" w14:textId="1BF4CBD0" w:rsidR="008045CE" w:rsidRDefault="008045CE">
            <w:pPr>
              <w:pStyle w:val="NormalWeb"/>
              <w:spacing w:before="0" w:beforeAutospacing="0" w:after="0" w:afterAutospacing="0"/>
            </w:pPr>
            <w:r>
              <w:rPr>
                <w:rFonts w:ascii="Cambria" w:hAnsi="Cambria"/>
                <w:b/>
                <w:bCs/>
                <w:color w:val="000000"/>
                <w:sz w:val="22"/>
                <w:szCs w:val="22"/>
              </w:rPr>
              <w:t>Step 1</w:t>
            </w:r>
            <w:r>
              <w:rPr>
                <w:rFonts w:ascii="Cambria" w:hAnsi="Cambria"/>
                <w:color w:val="000000"/>
                <w:sz w:val="22"/>
                <w:szCs w:val="22"/>
              </w:rPr>
              <w:t>: First, you have to generate test cases for the original version (without bugs) of the three RERS problems above</w:t>
            </w:r>
            <w:r w:rsidRPr="007D3855">
              <w:rPr>
                <w:rFonts w:ascii="Cambria" w:hAnsi="Cambria"/>
                <w:color w:val="000000"/>
                <w:sz w:val="22"/>
                <w:szCs w:val="22"/>
              </w:rPr>
              <w:t>.</w:t>
            </w:r>
            <w:r w:rsidR="007D3855">
              <w:rPr>
                <w:rFonts w:ascii="Cambria" w:hAnsi="Cambria"/>
                <w:color w:val="000000"/>
                <w:sz w:val="22"/>
                <w:szCs w:val="22"/>
              </w:rPr>
              <w:t xml:space="preserve"> </w:t>
            </w:r>
            <w:r w:rsidR="007D3855" w:rsidRPr="007D3855">
              <w:rPr>
                <w:rFonts w:ascii="Cambria" w:hAnsi="Cambria"/>
                <w:color w:val="000000"/>
                <w:sz w:val="22"/>
                <w:szCs w:val="22"/>
              </w:rPr>
              <w:t xml:space="preserve">You can use the test cases we provide. These are included in the packages on Brightspace, generated using </w:t>
            </w:r>
            <w:proofErr w:type="spellStart"/>
            <w:r w:rsidR="007D3855" w:rsidRPr="007D3855">
              <w:rPr>
                <w:rFonts w:ascii="Cambria" w:hAnsi="Cambria"/>
                <w:color w:val="000000"/>
                <w:sz w:val="22"/>
                <w:szCs w:val="22"/>
              </w:rPr>
              <w:t>EvoSuite</w:t>
            </w:r>
            <w:proofErr w:type="spellEnd"/>
            <w:r w:rsidR="007D3855">
              <w:rPr>
                <w:rFonts w:ascii="Cambria" w:hAnsi="Cambria"/>
                <w:color w:val="000000"/>
                <w:sz w:val="22"/>
                <w:szCs w:val="22"/>
              </w:rPr>
              <w:t>.</w:t>
            </w:r>
            <w:r>
              <w:rPr>
                <w:rFonts w:ascii="Cambria" w:hAnsi="Cambria"/>
                <w:color w:val="000000"/>
                <w:sz w:val="22"/>
                <w:szCs w:val="22"/>
                <w:shd w:val="clear" w:color="auto" w:fill="FFFF00"/>
              </w:rPr>
              <w:t xml:space="preserve"> </w:t>
            </w:r>
          </w:p>
          <w:p w14:paraId="105E028F" w14:textId="77777777" w:rsidR="008045CE" w:rsidRDefault="008045CE"/>
          <w:p w14:paraId="0194E6BE" w14:textId="77777777" w:rsidR="008045CE" w:rsidRDefault="008045CE">
            <w:pPr>
              <w:pStyle w:val="NormalWeb"/>
              <w:spacing w:before="0" w:beforeAutospacing="0" w:after="0" w:afterAutospacing="0"/>
            </w:pPr>
            <w:r>
              <w:rPr>
                <w:rFonts w:ascii="Cambria" w:hAnsi="Cambria"/>
                <w:b/>
                <w:bCs/>
                <w:color w:val="000000"/>
                <w:sz w:val="22"/>
                <w:szCs w:val="22"/>
              </w:rPr>
              <w:t>Step 2</w:t>
            </w:r>
            <w:r>
              <w:rPr>
                <w:rFonts w:ascii="Cambria" w:hAnsi="Cambria"/>
                <w:color w:val="000000"/>
                <w:sz w:val="22"/>
                <w:szCs w:val="22"/>
              </w:rPr>
              <w:t>: Your job is to run ASTOR to find a patch to the target bug. For the assignment, you need to run ASTOR using Genetic Programming as patch engine. You will set this engine using the parameter -</w:t>
            </w:r>
            <w:r>
              <w:rPr>
                <w:rFonts w:ascii="Cambria" w:hAnsi="Cambria"/>
                <w:b/>
                <w:bCs/>
                <w:color w:val="000000"/>
                <w:sz w:val="22"/>
                <w:szCs w:val="22"/>
              </w:rPr>
              <w:t xml:space="preserve">mode </w:t>
            </w:r>
            <w:proofErr w:type="spellStart"/>
            <w:r>
              <w:rPr>
                <w:rFonts w:ascii="Cambria" w:hAnsi="Cambria"/>
                <w:b/>
                <w:bCs/>
                <w:color w:val="000000"/>
                <w:sz w:val="22"/>
                <w:szCs w:val="22"/>
              </w:rPr>
              <w:t>jgenprog</w:t>
            </w:r>
            <w:proofErr w:type="spellEnd"/>
            <w:r>
              <w:rPr>
                <w:rFonts w:ascii="Cambria" w:hAnsi="Cambria"/>
                <w:color w:val="000000"/>
                <w:sz w:val="22"/>
                <w:szCs w:val="22"/>
              </w:rPr>
              <w:t xml:space="preserve">. More details information on how to </w:t>
            </w:r>
            <w:proofErr w:type="gramStart"/>
            <w:r>
              <w:rPr>
                <w:rFonts w:ascii="Cambria" w:hAnsi="Cambria"/>
                <w:color w:val="000000"/>
                <w:sz w:val="22"/>
                <w:szCs w:val="22"/>
              </w:rPr>
              <w:t>rung</w:t>
            </w:r>
            <w:proofErr w:type="gramEnd"/>
            <w:r>
              <w:rPr>
                <w:rFonts w:ascii="Cambria" w:hAnsi="Cambria"/>
                <w:color w:val="000000"/>
                <w:sz w:val="22"/>
                <w:szCs w:val="22"/>
              </w:rPr>
              <w:t xml:space="preserve"> ASTOR are available on Brightspace.</w:t>
            </w:r>
          </w:p>
          <w:p w14:paraId="4864C2BE" w14:textId="77777777" w:rsidR="008045CE" w:rsidRDefault="008045CE"/>
          <w:p w14:paraId="5C8FC3F2" w14:textId="302E48FF" w:rsidR="008045CE" w:rsidRDefault="008045CE">
            <w:pPr>
              <w:pStyle w:val="NormalWeb"/>
              <w:spacing w:before="0" w:beforeAutospacing="0" w:after="0" w:afterAutospacing="0"/>
            </w:pPr>
            <w:r>
              <w:rPr>
                <w:rFonts w:ascii="Cambria" w:hAnsi="Cambria"/>
                <w:b/>
                <w:bCs/>
                <w:color w:val="000000"/>
                <w:sz w:val="22"/>
                <w:szCs w:val="22"/>
              </w:rPr>
              <w:t xml:space="preserve">Step3: </w:t>
            </w:r>
            <w:r>
              <w:rPr>
                <w:rFonts w:ascii="Cambria" w:hAnsi="Cambria"/>
                <w:color w:val="000000"/>
                <w:sz w:val="22"/>
                <w:szCs w:val="22"/>
              </w:rPr>
              <w:t xml:space="preserve">For each buggy version of the RERS problem, run ASTOR </w:t>
            </w:r>
            <w:r w:rsidR="00FF7B6D">
              <w:rPr>
                <w:rFonts w:ascii="Cambria" w:hAnsi="Cambria"/>
                <w:color w:val="000000"/>
                <w:sz w:val="22"/>
                <w:szCs w:val="22"/>
              </w:rPr>
              <w:t>once</w:t>
            </w:r>
            <w:r>
              <w:rPr>
                <w:rFonts w:ascii="Cambria" w:hAnsi="Cambria"/>
                <w:color w:val="000000"/>
                <w:sz w:val="22"/>
                <w:szCs w:val="22"/>
              </w:rPr>
              <w:t>. Then, report on statistics regarding:</w:t>
            </w:r>
          </w:p>
          <w:p w14:paraId="125D06D0" w14:textId="474D7A70" w:rsidR="008045CE" w:rsidRDefault="008045CE" w:rsidP="008045CE">
            <w:pPr>
              <w:pStyle w:val="NormalWeb"/>
              <w:numPr>
                <w:ilvl w:val="0"/>
                <w:numId w:val="37"/>
              </w:numPr>
              <w:spacing w:before="200" w:beforeAutospacing="0" w:after="0" w:afterAutospacing="0"/>
              <w:textAlignment w:val="baseline"/>
              <w:rPr>
                <w:rFonts w:ascii="Cambria" w:hAnsi="Cambria"/>
                <w:color w:val="0070C0"/>
                <w:sz w:val="22"/>
                <w:szCs w:val="22"/>
              </w:rPr>
            </w:pPr>
            <w:r>
              <w:rPr>
                <w:rFonts w:ascii="Cambria" w:hAnsi="Cambria"/>
                <w:color w:val="0070C0"/>
                <w:sz w:val="22"/>
                <w:szCs w:val="22"/>
              </w:rPr>
              <w:t xml:space="preserve">The time </w:t>
            </w:r>
            <w:r w:rsidR="00FF7B6D">
              <w:rPr>
                <w:rFonts w:ascii="Cambria" w:hAnsi="Cambria"/>
                <w:color w:val="0070C0"/>
                <w:sz w:val="22"/>
                <w:szCs w:val="22"/>
              </w:rPr>
              <w:t xml:space="preserve">it </w:t>
            </w:r>
            <w:r>
              <w:rPr>
                <w:rFonts w:ascii="Cambria" w:hAnsi="Cambria"/>
                <w:color w:val="0070C0"/>
                <w:sz w:val="22"/>
                <w:szCs w:val="22"/>
              </w:rPr>
              <w:t xml:space="preserve">needed to find </w:t>
            </w:r>
            <w:r w:rsidR="00FF7B6D">
              <w:rPr>
                <w:rFonts w:ascii="Cambria" w:hAnsi="Cambria"/>
                <w:color w:val="0070C0"/>
                <w:sz w:val="22"/>
                <w:szCs w:val="22"/>
              </w:rPr>
              <w:t xml:space="preserve">the </w:t>
            </w:r>
            <w:r>
              <w:rPr>
                <w:rFonts w:ascii="Cambria" w:hAnsi="Cambria"/>
                <w:color w:val="0070C0"/>
                <w:sz w:val="22"/>
                <w:szCs w:val="22"/>
              </w:rPr>
              <w:t>patch</w:t>
            </w:r>
            <w:r w:rsidR="00FF7B6D">
              <w:rPr>
                <w:rFonts w:ascii="Cambria" w:hAnsi="Cambria"/>
                <w:color w:val="0070C0"/>
                <w:sz w:val="22"/>
                <w:szCs w:val="22"/>
              </w:rPr>
              <w:t>es</w:t>
            </w:r>
            <w:r>
              <w:rPr>
                <w:rFonts w:ascii="Cambria" w:hAnsi="Cambria"/>
                <w:color w:val="0070C0"/>
                <w:sz w:val="22"/>
                <w:szCs w:val="22"/>
              </w:rPr>
              <w:t xml:space="preserve"> (if any).</w:t>
            </w:r>
          </w:p>
          <w:p w14:paraId="7B9CC7EA" w14:textId="01F81DF7" w:rsidR="007D3855" w:rsidRPr="004F3DF0" w:rsidRDefault="00FF7B6D" w:rsidP="004F3DF0">
            <w:pPr>
              <w:pStyle w:val="NormalWeb"/>
              <w:numPr>
                <w:ilvl w:val="0"/>
                <w:numId w:val="37"/>
              </w:numPr>
              <w:spacing w:before="0" w:beforeAutospacing="0" w:after="200" w:afterAutospacing="0"/>
              <w:textAlignment w:val="baseline"/>
              <w:rPr>
                <w:rFonts w:ascii="Cambria" w:hAnsi="Cambria"/>
                <w:color w:val="0070C0"/>
                <w:sz w:val="22"/>
                <w:szCs w:val="22"/>
              </w:rPr>
            </w:pPr>
            <w:r>
              <w:rPr>
                <w:rFonts w:ascii="Cambria" w:hAnsi="Cambria"/>
                <w:color w:val="0070C0"/>
                <w:sz w:val="22"/>
                <w:szCs w:val="22"/>
              </w:rPr>
              <w:lastRenderedPageBreak/>
              <w:t xml:space="preserve">How many patches were found by </w:t>
            </w:r>
            <w:proofErr w:type="gramStart"/>
            <w:r>
              <w:rPr>
                <w:rFonts w:ascii="Cambria" w:hAnsi="Cambria"/>
                <w:color w:val="0070C0"/>
                <w:sz w:val="22"/>
                <w:szCs w:val="22"/>
              </w:rPr>
              <w:t>ASTOR</w:t>
            </w:r>
            <w:r w:rsidR="008045CE">
              <w:rPr>
                <w:rFonts w:ascii="Cambria" w:hAnsi="Cambria"/>
                <w:color w:val="0070C0"/>
                <w:sz w:val="22"/>
                <w:szCs w:val="22"/>
              </w:rPr>
              <w:t>.</w:t>
            </w:r>
            <w:proofErr w:type="gramEnd"/>
            <w:r w:rsidR="008045CE">
              <w:rPr>
                <w:rFonts w:ascii="Cambria" w:hAnsi="Cambria"/>
                <w:color w:val="0070C0"/>
                <w:sz w:val="22"/>
                <w:szCs w:val="22"/>
              </w:rPr>
              <w:t> </w:t>
            </w:r>
          </w:p>
          <w:p w14:paraId="12CBE510" w14:textId="3E707748" w:rsidR="008045CE" w:rsidRDefault="008045CE">
            <w:pPr>
              <w:pStyle w:val="NormalWeb"/>
              <w:spacing w:before="0" w:beforeAutospacing="0" w:after="0" w:afterAutospacing="0"/>
              <w:rPr>
                <w:rFonts w:ascii="Times New Roman" w:hAnsi="Times New Roman"/>
                <w:sz w:val="24"/>
                <w:szCs w:val="24"/>
              </w:rPr>
            </w:pPr>
            <w:r>
              <w:rPr>
                <w:rFonts w:ascii="Cambria" w:hAnsi="Cambria"/>
                <w:color w:val="000000"/>
                <w:sz w:val="22"/>
                <w:szCs w:val="22"/>
              </w:rPr>
              <w:t>Then, manually analyze the generated patches and answer the following questions:   </w:t>
            </w:r>
          </w:p>
          <w:p w14:paraId="331F4C3D" w14:textId="77777777" w:rsidR="008045CE" w:rsidRDefault="008045CE" w:rsidP="008045CE">
            <w:pPr>
              <w:pStyle w:val="NormalWeb"/>
              <w:numPr>
                <w:ilvl w:val="0"/>
                <w:numId w:val="38"/>
              </w:numPr>
              <w:spacing w:before="200" w:beforeAutospacing="0" w:after="0" w:afterAutospacing="0"/>
              <w:textAlignment w:val="baseline"/>
              <w:rPr>
                <w:rFonts w:ascii="Cambria" w:hAnsi="Cambria"/>
                <w:color w:val="0070C0"/>
                <w:sz w:val="22"/>
                <w:szCs w:val="22"/>
              </w:rPr>
            </w:pPr>
            <w:r>
              <w:rPr>
                <w:rFonts w:ascii="Cambria" w:hAnsi="Cambria"/>
                <w:color w:val="0070C0"/>
                <w:sz w:val="22"/>
                <w:szCs w:val="22"/>
              </w:rPr>
              <w:t>Does ASTOR generate a meaningful patch? Use a diff between the original RERS problems, their buggy versions, and the patched version.</w:t>
            </w:r>
          </w:p>
          <w:p w14:paraId="52BC8731" w14:textId="1F3F4B5D" w:rsidR="008045CE" w:rsidRDefault="00FF7B6D" w:rsidP="008045CE">
            <w:pPr>
              <w:pStyle w:val="NormalWeb"/>
              <w:numPr>
                <w:ilvl w:val="0"/>
                <w:numId w:val="38"/>
              </w:numPr>
              <w:spacing w:before="0" w:beforeAutospacing="0" w:after="200" w:afterAutospacing="0"/>
              <w:textAlignment w:val="baseline"/>
              <w:rPr>
                <w:rFonts w:ascii="Cambria" w:hAnsi="Cambria"/>
                <w:color w:val="0070C0"/>
                <w:sz w:val="22"/>
                <w:szCs w:val="22"/>
              </w:rPr>
            </w:pPr>
            <w:r>
              <w:rPr>
                <w:rFonts w:ascii="Cambria" w:hAnsi="Cambria"/>
                <w:color w:val="0070C0"/>
                <w:sz w:val="22"/>
                <w:szCs w:val="22"/>
              </w:rPr>
              <w:t>D</w:t>
            </w:r>
            <w:r w:rsidR="008045CE">
              <w:rPr>
                <w:rFonts w:ascii="Cambria" w:hAnsi="Cambria"/>
                <w:color w:val="0070C0"/>
                <w:sz w:val="22"/>
                <w:szCs w:val="22"/>
              </w:rPr>
              <w:t xml:space="preserve">id ASTOR </w:t>
            </w:r>
            <w:proofErr w:type="gramStart"/>
            <w:r w:rsidR="008045CE">
              <w:rPr>
                <w:rFonts w:ascii="Cambria" w:hAnsi="Cambria"/>
                <w:color w:val="0070C0"/>
                <w:sz w:val="22"/>
                <w:szCs w:val="22"/>
              </w:rPr>
              <w:t>generated</w:t>
            </w:r>
            <w:proofErr w:type="gramEnd"/>
            <w:r w:rsidR="008045CE">
              <w:rPr>
                <w:rFonts w:ascii="Cambria" w:hAnsi="Cambria"/>
                <w:color w:val="0070C0"/>
                <w:sz w:val="22"/>
                <w:szCs w:val="22"/>
              </w:rPr>
              <w:t xml:space="preserve"> meaningful patches? Is genetic programming effective at finding patches, why (not)?</w:t>
            </w:r>
            <w:r w:rsidR="008045CE">
              <w:rPr>
                <w:rFonts w:ascii="Cambria" w:hAnsi="Cambria"/>
                <w:color w:val="000000"/>
                <w:sz w:val="22"/>
                <w:szCs w:val="22"/>
              </w:rPr>
              <w:t> </w:t>
            </w:r>
          </w:p>
        </w:tc>
      </w:tr>
      <w:tr w:rsidR="008045CE" w14:paraId="7E599AB4"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5091A451" w14:textId="77777777" w:rsidR="008045CE" w:rsidRDefault="008045CE">
            <w:pPr>
              <w:pStyle w:val="NormalWeb"/>
              <w:spacing w:before="120" w:beforeAutospacing="0" w:after="120" w:afterAutospacing="0"/>
              <w:jc w:val="both"/>
              <w:rPr>
                <w:rFonts w:ascii="Times New Roman" w:hAnsi="Times New Roman"/>
                <w:sz w:val="24"/>
                <w:szCs w:val="24"/>
              </w:rPr>
            </w:pPr>
            <w:r>
              <w:rPr>
                <w:rFonts w:ascii="Cambria" w:hAnsi="Cambria"/>
                <w:b/>
                <w:bCs/>
                <w:color w:val="000000"/>
                <w:sz w:val="22"/>
                <w:szCs w:val="22"/>
              </w:rPr>
              <w:lastRenderedPageBreak/>
              <w:t>RESOURCES</w:t>
            </w:r>
          </w:p>
        </w:tc>
      </w:tr>
      <w:tr w:rsidR="008045CE" w14:paraId="5BE93A80"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3A835" w14:textId="77777777" w:rsidR="009B3364" w:rsidRDefault="009B3364">
            <w:pPr>
              <w:pStyle w:val="NormalWeb"/>
              <w:spacing w:before="0" w:beforeAutospacing="0" w:after="0" w:afterAutospacing="0"/>
              <w:jc w:val="both"/>
              <w:rPr>
                <w:rFonts w:ascii="Cambria" w:hAnsi="Cambria"/>
                <w:color w:val="000000"/>
                <w:sz w:val="22"/>
                <w:szCs w:val="22"/>
              </w:rPr>
            </w:pPr>
          </w:p>
          <w:p w14:paraId="4E90DF14" w14:textId="3AA36476" w:rsidR="008045CE" w:rsidRDefault="008045CE">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rPr>
              <w:t xml:space="preserve">Slides from Lectures </w:t>
            </w:r>
            <w:r w:rsidR="009B3364">
              <w:rPr>
                <w:rFonts w:ascii="Cambria" w:hAnsi="Cambria"/>
                <w:color w:val="000000"/>
                <w:sz w:val="22"/>
                <w:szCs w:val="22"/>
              </w:rPr>
              <w:t>5</w:t>
            </w:r>
          </w:p>
          <w:p w14:paraId="2951CCD3" w14:textId="77777777" w:rsidR="009B3364" w:rsidRDefault="009B3364">
            <w:pPr>
              <w:pStyle w:val="NormalWeb"/>
              <w:spacing w:before="0" w:beforeAutospacing="0" w:after="0" w:afterAutospacing="0"/>
              <w:jc w:val="both"/>
            </w:pPr>
          </w:p>
          <w:p w14:paraId="26CAED7D" w14:textId="77777777" w:rsidR="008045CE" w:rsidRDefault="008045CE">
            <w:pPr>
              <w:pStyle w:val="NormalWeb"/>
              <w:spacing w:before="0" w:beforeAutospacing="0" w:after="0" w:afterAutospacing="0"/>
              <w:jc w:val="both"/>
            </w:pPr>
            <w:r>
              <w:rPr>
                <w:rFonts w:ascii="Cambria" w:hAnsi="Cambria"/>
                <w:color w:val="000000"/>
                <w:sz w:val="22"/>
                <w:szCs w:val="22"/>
              </w:rPr>
              <w:t>Study:</w:t>
            </w:r>
          </w:p>
          <w:p w14:paraId="09B69D78" w14:textId="77777777" w:rsidR="009B3364" w:rsidRPr="00DC3918" w:rsidRDefault="009B3364" w:rsidP="009B3364">
            <w:pPr>
              <w:pStyle w:val="ListParagraph"/>
              <w:numPr>
                <w:ilvl w:val="0"/>
                <w:numId w:val="41"/>
              </w:numPr>
              <w:rPr>
                <w:sz w:val="22"/>
                <w:szCs w:val="22"/>
              </w:rPr>
            </w:pPr>
            <w:r w:rsidRPr="00DC3918">
              <w:rPr>
                <w:sz w:val="22"/>
                <w:szCs w:val="22"/>
              </w:rPr>
              <w:t xml:space="preserve">Le </w:t>
            </w:r>
            <w:proofErr w:type="spellStart"/>
            <w:r w:rsidRPr="00DC3918">
              <w:rPr>
                <w:sz w:val="22"/>
                <w:szCs w:val="22"/>
              </w:rPr>
              <w:t>Goues</w:t>
            </w:r>
            <w:proofErr w:type="spellEnd"/>
            <w:r w:rsidRPr="00DC3918">
              <w:rPr>
                <w:sz w:val="22"/>
                <w:szCs w:val="22"/>
              </w:rPr>
              <w:t xml:space="preserve">, Claire, et al. </w:t>
            </w:r>
            <w:r w:rsidRPr="00DC3918">
              <w:rPr>
                <w:sz w:val="22"/>
                <w:szCs w:val="22"/>
                <w:lang w:val="en-US"/>
              </w:rPr>
              <w:t>"</w:t>
            </w:r>
            <w:proofErr w:type="spellStart"/>
            <w:r w:rsidRPr="00DC3918">
              <w:rPr>
                <w:sz w:val="22"/>
                <w:szCs w:val="22"/>
                <w:lang w:val="en-US"/>
              </w:rPr>
              <w:t>Genprog</w:t>
            </w:r>
            <w:proofErr w:type="spellEnd"/>
            <w:r w:rsidRPr="00DC3918">
              <w:rPr>
                <w:sz w:val="22"/>
                <w:szCs w:val="22"/>
                <w:lang w:val="en-US"/>
              </w:rPr>
              <w:t>: A generic method for automatic software repair." </w:t>
            </w:r>
            <w:proofErr w:type="spellStart"/>
            <w:r w:rsidRPr="00DC3918">
              <w:rPr>
                <w:iCs/>
                <w:sz w:val="22"/>
                <w:szCs w:val="22"/>
              </w:rPr>
              <w:t>Ieee</w:t>
            </w:r>
            <w:proofErr w:type="spellEnd"/>
            <w:r w:rsidRPr="00DC3918">
              <w:rPr>
                <w:iCs/>
                <w:sz w:val="22"/>
                <w:szCs w:val="22"/>
              </w:rPr>
              <w:t xml:space="preserve"> transactions on software engineering</w:t>
            </w:r>
            <w:r w:rsidRPr="00DC3918">
              <w:rPr>
                <w:sz w:val="22"/>
                <w:szCs w:val="22"/>
              </w:rPr>
              <w:t> 38.1 (2012): 54-72</w:t>
            </w:r>
          </w:p>
          <w:p w14:paraId="3DC3B7C5" w14:textId="77777777" w:rsidR="009B3364" w:rsidRPr="00DC3918" w:rsidRDefault="009B3364" w:rsidP="009B3364">
            <w:pPr>
              <w:pStyle w:val="ListParagraph"/>
              <w:numPr>
                <w:ilvl w:val="0"/>
                <w:numId w:val="41"/>
              </w:numPr>
              <w:rPr>
                <w:sz w:val="22"/>
                <w:szCs w:val="22"/>
              </w:rPr>
            </w:pPr>
            <w:r w:rsidRPr="009B3364">
              <w:rPr>
                <w:sz w:val="22"/>
                <w:szCs w:val="22"/>
                <w:lang w:val="en-US"/>
              </w:rPr>
              <w:t xml:space="preserve">Martinez, Matias, and Martin </w:t>
            </w:r>
            <w:proofErr w:type="spellStart"/>
            <w:r w:rsidRPr="009B3364">
              <w:rPr>
                <w:sz w:val="22"/>
                <w:szCs w:val="22"/>
                <w:lang w:val="en-US"/>
              </w:rPr>
              <w:t>Monperrus</w:t>
            </w:r>
            <w:proofErr w:type="spellEnd"/>
            <w:r w:rsidRPr="009B3364">
              <w:rPr>
                <w:sz w:val="22"/>
                <w:szCs w:val="22"/>
                <w:lang w:val="en-US"/>
              </w:rPr>
              <w:t>. "Astor: A program repair library for java." </w:t>
            </w:r>
            <w:r w:rsidRPr="009B3364">
              <w:rPr>
                <w:iCs/>
                <w:sz w:val="22"/>
                <w:szCs w:val="22"/>
                <w:lang w:val="en-US"/>
              </w:rPr>
              <w:t>Proceedings of the 25th International Symposium on Software Testing and Analysis</w:t>
            </w:r>
            <w:r w:rsidRPr="009B3364">
              <w:rPr>
                <w:sz w:val="22"/>
                <w:szCs w:val="22"/>
                <w:lang w:val="en-US"/>
              </w:rPr>
              <w:t xml:space="preserve">. </w:t>
            </w:r>
            <w:r w:rsidRPr="00DC3918">
              <w:rPr>
                <w:sz w:val="22"/>
                <w:szCs w:val="22"/>
              </w:rPr>
              <w:t>ACM, 2016.</w:t>
            </w:r>
          </w:p>
          <w:p w14:paraId="30FE852D" w14:textId="77777777" w:rsidR="009B3364" w:rsidRDefault="009B3364" w:rsidP="009B3364">
            <w:pPr>
              <w:pStyle w:val="NormalWeb"/>
              <w:spacing w:before="0" w:beforeAutospacing="0" w:after="0" w:afterAutospacing="0"/>
              <w:jc w:val="both"/>
            </w:pPr>
          </w:p>
          <w:p w14:paraId="093546C9" w14:textId="3F90CC68" w:rsidR="009B3364" w:rsidRDefault="009B3364" w:rsidP="009B3364">
            <w:pPr>
              <w:pStyle w:val="NormalWeb"/>
              <w:spacing w:before="0" w:beforeAutospacing="0" w:after="0" w:afterAutospacing="0"/>
              <w:jc w:val="both"/>
            </w:pPr>
          </w:p>
        </w:tc>
      </w:tr>
      <w:tr w:rsidR="008045CE" w14:paraId="5855DC56"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1D762428" w14:textId="77777777" w:rsidR="008045CE" w:rsidRDefault="008045CE">
            <w:pPr>
              <w:pStyle w:val="NormalWeb"/>
              <w:spacing w:before="120" w:beforeAutospacing="0" w:after="120" w:afterAutospacing="0"/>
              <w:jc w:val="both"/>
            </w:pPr>
            <w:r>
              <w:rPr>
                <w:rFonts w:ascii="Cambria" w:hAnsi="Cambria"/>
                <w:b/>
                <w:bCs/>
                <w:color w:val="000000"/>
                <w:sz w:val="22"/>
                <w:szCs w:val="22"/>
              </w:rPr>
              <w:t>PRODUCTS</w:t>
            </w:r>
          </w:p>
        </w:tc>
      </w:tr>
      <w:tr w:rsidR="008045CE" w14:paraId="4AF42C06"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2A5DB" w14:textId="1BA95159" w:rsidR="008045CE" w:rsidRDefault="008045CE">
            <w:pPr>
              <w:pStyle w:val="NormalWeb"/>
              <w:spacing w:before="0" w:beforeAutospacing="0" w:after="0" w:afterAutospacing="0"/>
              <w:jc w:val="both"/>
            </w:pPr>
            <w:r>
              <w:rPr>
                <w:rFonts w:ascii="Cambria" w:hAnsi="Cambria"/>
                <w:color w:val="000000"/>
                <w:sz w:val="22"/>
                <w:szCs w:val="22"/>
              </w:rPr>
              <w:t xml:space="preserve">A small report of max 2 A4 pages answering the questions from </w:t>
            </w:r>
            <w:r w:rsidR="009B3364">
              <w:rPr>
                <w:rFonts w:ascii="Cambria" w:hAnsi="Cambria"/>
                <w:color w:val="000000"/>
                <w:sz w:val="22"/>
                <w:szCs w:val="22"/>
              </w:rPr>
              <w:t xml:space="preserve">tasks 2-3-4, </w:t>
            </w:r>
            <w:r>
              <w:rPr>
                <w:rFonts w:ascii="Cambria" w:hAnsi="Cambria"/>
                <w:color w:val="000000"/>
                <w:sz w:val="22"/>
                <w:szCs w:val="22"/>
              </w:rPr>
              <w:t>visualizations are allowed in at most 2 extra A4 pages. </w:t>
            </w:r>
          </w:p>
          <w:p w14:paraId="27D1C1DD" w14:textId="77777777" w:rsidR="008045CE" w:rsidRDefault="008045CE"/>
          <w:p w14:paraId="35070624" w14:textId="77777777" w:rsidR="008045CE" w:rsidRDefault="008045CE">
            <w:pPr>
              <w:pStyle w:val="NormalWeb"/>
              <w:spacing w:before="0" w:beforeAutospacing="0" w:after="0" w:afterAutospacing="0"/>
              <w:jc w:val="both"/>
            </w:pPr>
            <w:r>
              <w:rPr>
                <w:rFonts w:ascii="Cambria" w:hAnsi="Cambria"/>
                <w:color w:val="000000"/>
                <w:sz w:val="22"/>
                <w:szCs w:val="22"/>
              </w:rPr>
              <w:t>An archive (tar/zip) containing the code for computing the results.</w:t>
            </w:r>
          </w:p>
          <w:p w14:paraId="69835829" w14:textId="77777777" w:rsidR="008045CE" w:rsidRDefault="008045CE"/>
          <w:p w14:paraId="6EDA08DD" w14:textId="77777777" w:rsidR="008045CE" w:rsidRDefault="008045CE">
            <w:pPr>
              <w:pStyle w:val="NormalWeb"/>
              <w:spacing w:before="0" w:beforeAutospacing="0" w:after="0" w:afterAutospacing="0"/>
              <w:jc w:val="both"/>
            </w:pPr>
            <w:r>
              <w:rPr>
                <w:rFonts w:ascii="Cambria" w:hAnsi="Cambria"/>
                <w:color w:val="000000"/>
                <w:sz w:val="22"/>
                <w:szCs w:val="22"/>
              </w:rPr>
              <w:t>Make sure you have also provided some instructions on how to run your code.</w:t>
            </w:r>
          </w:p>
          <w:p w14:paraId="3D92FCAC" w14:textId="77777777" w:rsidR="008045CE" w:rsidRDefault="008045CE">
            <w:pPr>
              <w:pStyle w:val="NormalWeb"/>
              <w:spacing w:before="0" w:beforeAutospacing="0" w:after="0" w:afterAutospacing="0"/>
              <w:jc w:val="both"/>
            </w:pPr>
            <w:r>
              <w:rPr>
                <w:rFonts w:ascii="Cambria" w:hAnsi="Cambria"/>
                <w:color w:val="000000"/>
                <w:sz w:val="22"/>
                <w:szCs w:val="22"/>
              </w:rPr>
              <w:t> </w:t>
            </w:r>
          </w:p>
        </w:tc>
      </w:tr>
      <w:tr w:rsidR="008045CE" w14:paraId="6C17F97A"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1449BE58" w14:textId="77777777" w:rsidR="008045CE" w:rsidRDefault="008045CE">
            <w:pPr>
              <w:pStyle w:val="NormalWeb"/>
              <w:spacing w:before="120" w:beforeAutospacing="0" w:after="120" w:afterAutospacing="0"/>
              <w:jc w:val="both"/>
            </w:pPr>
            <w:r>
              <w:rPr>
                <w:rFonts w:ascii="Cambria" w:hAnsi="Cambria"/>
                <w:b/>
                <w:bCs/>
                <w:color w:val="000000"/>
                <w:sz w:val="22"/>
                <w:szCs w:val="22"/>
              </w:rPr>
              <w:t>ASSESSMENT CRITERIA</w:t>
            </w:r>
          </w:p>
        </w:tc>
      </w:tr>
      <w:tr w:rsidR="008045CE" w14:paraId="5CF836DF"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2B2CC" w14:textId="77777777" w:rsidR="009B3364" w:rsidRDefault="009B3364">
            <w:pPr>
              <w:pStyle w:val="NormalWeb"/>
              <w:spacing w:before="0" w:beforeAutospacing="0" w:after="0" w:afterAutospacing="0"/>
              <w:jc w:val="both"/>
              <w:rPr>
                <w:rFonts w:ascii="Cambria" w:hAnsi="Cambria"/>
                <w:color w:val="000000"/>
                <w:sz w:val="22"/>
                <w:szCs w:val="22"/>
              </w:rPr>
            </w:pPr>
          </w:p>
          <w:p w14:paraId="6ECAB068" w14:textId="49A27802" w:rsidR="008045CE" w:rsidRDefault="008045CE">
            <w:pPr>
              <w:pStyle w:val="NormalWeb"/>
              <w:spacing w:before="0" w:beforeAutospacing="0" w:after="0" w:afterAutospacing="0"/>
              <w:jc w:val="both"/>
            </w:pPr>
            <w:r>
              <w:rPr>
                <w:rFonts w:ascii="Cambria" w:hAnsi="Cambria"/>
                <w:color w:val="000000"/>
                <w:sz w:val="22"/>
                <w:szCs w:val="22"/>
              </w:rPr>
              <w:t>You can either pass or fail this assignment. We expect everyone to pass. You have to complete all lab assignments. Submissions of which the report text does not fit into 2 A4s will not be evaluated.</w:t>
            </w:r>
          </w:p>
          <w:p w14:paraId="70DE85FB" w14:textId="77777777" w:rsidR="008045CE" w:rsidRDefault="008045CE"/>
          <w:p w14:paraId="23C6E64C" w14:textId="77777777" w:rsidR="008045CE" w:rsidRDefault="008045CE">
            <w:pPr>
              <w:pStyle w:val="NormalWeb"/>
              <w:spacing w:before="0" w:beforeAutospacing="0" w:after="0" w:afterAutospacing="0"/>
              <w:jc w:val="both"/>
            </w:pPr>
            <w:r>
              <w:rPr>
                <w:rFonts w:ascii="Cambria" w:hAnsi="Cambria"/>
                <w:color w:val="000000"/>
                <w:sz w:val="22"/>
                <w:szCs w:val="22"/>
              </w:rPr>
              <w:t>Code that does not compile/run will not be evaluated.</w:t>
            </w:r>
          </w:p>
          <w:p w14:paraId="207DABAE" w14:textId="77777777" w:rsidR="008045CE" w:rsidRDefault="008045CE"/>
          <w:p w14:paraId="10300349" w14:textId="7C5FF52F" w:rsidR="008045CE" w:rsidRDefault="008045CE">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rPr>
              <w:t>Your work will be evaluated based on its completeness (having done all tasks), the correctness of the implementation, and demonstration that you understand the results in the analysis. When deemed insufficient, you will receive feedback and will be given a one-week grace period to fix any shortcomings.</w:t>
            </w:r>
          </w:p>
          <w:p w14:paraId="084E03E3" w14:textId="33F7E006" w:rsidR="007D3855" w:rsidRDefault="007D3855">
            <w:pPr>
              <w:pStyle w:val="NormalWeb"/>
              <w:spacing w:before="0" w:beforeAutospacing="0" w:after="0" w:afterAutospacing="0"/>
              <w:jc w:val="both"/>
            </w:pPr>
          </w:p>
          <w:p w14:paraId="475A27BC" w14:textId="77777777" w:rsidR="007D3855" w:rsidRDefault="007D3855">
            <w:pPr>
              <w:pStyle w:val="NormalWeb"/>
              <w:spacing w:before="0" w:beforeAutospacing="0" w:after="0" w:afterAutospacing="0"/>
              <w:jc w:val="both"/>
            </w:pPr>
          </w:p>
          <w:p w14:paraId="1CFACF87" w14:textId="77777777" w:rsidR="008045CE" w:rsidRDefault="008045CE">
            <w:pPr>
              <w:spacing w:after="240"/>
            </w:pPr>
            <w:r>
              <w:br/>
            </w:r>
          </w:p>
        </w:tc>
      </w:tr>
      <w:tr w:rsidR="008045CE" w14:paraId="6504F223"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395DF822" w14:textId="77777777" w:rsidR="008045CE" w:rsidRDefault="008045CE">
            <w:pPr>
              <w:pStyle w:val="NormalWeb"/>
              <w:spacing w:before="120" w:beforeAutospacing="0" w:after="120" w:afterAutospacing="0"/>
              <w:jc w:val="both"/>
            </w:pPr>
            <w:r>
              <w:rPr>
                <w:rFonts w:ascii="Cambria" w:hAnsi="Cambria"/>
                <w:b/>
                <w:bCs/>
                <w:color w:val="000000"/>
                <w:sz w:val="22"/>
                <w:szCs w:val="22"/>
              </w:rPr>
              <w:t>SUPERVISION AND HELP</w:t>
            </w:r>
          </w:p>
        </w:tc>
      </w:tr>
      <w:tr w:rsidR="008045CE" w14:paraId="4EEF2578"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A14FD" w14:textId="2BF246A7" w:rsidR="008045CE" w:rsidRDefault="008045CE">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rPr>
              <w:lastRenderedPageBreak/>
              <w:t xml:space="preserve">There will be lab </w:t>
            </w:r>
            <w:proofErr w:type="gramStart"/>
            <w:r>
              <w:rPr>
                <w:rFonts w:ascii="Cambria" w:hAnsi="Cambria"/>
                <w:color w:val="000000"/>
                <w:sz w:val="22"/>
                <w:szCs w:val="22"/>
              </w:rPr>
              <w:t>sessions  every</w:t>
            </w:r>
            <w:proofErr w:type="gramEnd"/>
            <w:r>
              <w:rPr>
                <w:rFonts w:ascii="Cambria" w:hAnsi="Cambria"/>
                <w:color w:val="000000"/>
                <w:sz w:val="22"/>
                <w:szCs w:val="22"/>
              </w:rPr>
              <w:t xml:space="preserve"> Wednesday, where the teachers and TAs will be available  to answer any questions you may have. The preferred way to ask questions is </w:t>
            </w:r>
            <w:proofErr w:type="gramStart"/>
            <w:r>
              <w:rPr>
                <w:rFonts w:ascii="Cambria" w:hAnsi="Cambria"/>
                <w:color w:val="000000"/>
                <w:sz w:val="22"/>
                <w:szCs w:val="22"/>
              </w:rPr>
              <w:t xml:space="preserve">through  </w:t>
            </w:r>
            <w:proofErr w:type="spellStart"/>
            <w:r>
              <w:rPr>
                <w:rFonts w:ascii="Cambria" w:hAnsi="Cambria"/>
                <w:color w:val="000000"/>
                <w:sz w:val="22"/>
                <w:szCs w:val="22"/>
              </w:rPr>
              <w:t>Mattermost</w:t>
            </w:r>
            <w:proofErr w:type="spellEnd"/>
            <w:proofErr w:type="gramEnd"/>
            <w:r>
              <w:rPr>
                <w:rFonts w:ascii="Cambria" w:hAnsi="Cambria"/>
                <w:color w:val="000000"/>
                <w:sz w:val="22"/>
                <w:szCs w:val="22"/>
              </w:rPr>
              <w:t>.</w:t>
            </w:r>
          </w:p>
          <w:p w14:paraId="088D48F7" w14:textId="73B4BB8B" w:rsidR="009B3364" w:rsidRDefault="009B3364">
            <w:pPr>
              <w:pStyle w:val="NormalWeb"/>
              <w:spacing w:before="0" w:beforeAutospacing="0" w:after="0" w:afterAutospacing="0"/>
              <w:jc w:val="both"/>
            </w:pPr>
          </w:p>
          <w:p w14:paraId="778BB4EF" w14:textId="77777777" w:rsidR="008E39C2" w:rsidRDefault="008E39C2">
            <w:pPr>
              <w:pStyle w:val="NormalWeb"/>
              <w:spacing w:before="0" w:beforeAutospacing="0" w:after="0" w:afterAutospacing="0"/>
              <w:jc w:val="both"/>
            </w:pPr>
          </w:p>
          <w:p w14:paraId="2893F372" w14:textId="77777777" w:rsidR="008045CE" w:rsidRDefault="008045CE">
            <w:pPr>
              <w:spacing w:after="240"/>
            </w:pPr>
          </w:p>
        </w:tc>
      </w:tr>
      <w:tr w:rsidR="008045CE" w14:paraId="2C967B67" w14:textId="77777777" w:rsidTr="008045CE">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14:paraId="477D4A41" w14:textId="77777777" w:rsidR="008045CE" w:rsidRDefault="008045CE">
            <w:pPr>
              <w:pStyle w:val="NormalWeb"/>
              <w:spacing w:before="120" w:beforeAutospacing="0" w:after="120" w:afterAutospacing="0"/>
              <w:jc w:val="both"/>
            </w:pPr>
            <w:r>
              <w:rPr>
                <w:rFonts w:ascii="Cambria" w:hAnsi="Cambria"/>
                <w:b/>
                <w:bCs/>
                <w:color w:val="000000"/>
                <w:sz w:val="22"/>
                <w:szCs w:val="22"/>
              </w:rPr>
              <w:t>SUBMISSION AND FEEDBACK</w:t>
            </w:r>
          </w:p>
        </w:tc>
      </w:tr>
      <w:tr w:rsidR="008045CE" w14:paraId="04574E1D" w14:textId="77777777" w:rsidTr="008045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E7113" w14:textId="77777777" w:rsidR="008045CE" w:rsidRDefault="008045CE">
            <w:pPr>
              <w:pStyle w:val="NormalWeb"/>
              <w:spacing w:before="0" w:beforeAutospacing="0" w:after="200" w:afterAutospacing="0"/>
              <w:jc w:val="both"/>
              <w:rPr>
                <w:rFonts w:ascii="Cambria" w:hAnsi="Cambria"/>
                <w:color w:val="000000"/>
                <w:sz w:val="22"/>
                <w:szCs w:val="22"/>
              </w:rPr>
            </w:pPr>
            <w:r>
              <w:rPr>
                <w:rFonts w:ascii="Cambria" w:hAnsi="Cambria"/>
                <w:color w:val="000000"/>
                <w:sz w:val="22"/>
                <w:szCs w:val="22"/>
              </w:rPr>
              <w:t>The submission is through Brightspace. You will receive feedback within one week after the deadline.</w:t>
            </w:r>
          </w:p>
          <w:p w14:paraId="2408E574" w14:textId="74CB8807" w:rsidR="008E39C2" w:rsidRDefault="008E39C2">
            <w:pPr>
              <w:pStyle w:val="NormalWeb"/>
              <w:spacing w:before="0" w:beforeAutospacing="0" w:after="200" w:afterAutospacing="0"/>
              <w:jc w:val="both"/>
            </w:pPr>
          </w:p>
        </w:tc>
      </w:tr>
    </w:tbl>
    <w:p w14:paraId="245C6024" w14:textId="77777777" w:rsidR="008045CE" w:rsidRDefault="008045CE" w:rsidP="008045CE"/>
    <w:p w14:paraId="17D449E9" w14:textId="77777777" w:rsidR="00523076" w:rsidRPr="008045CE" w:rsidRDefault="00523076" w:rsidP="008045CE"/>
    <w:sectPr w:rsidR="00523076" w:rsidRPr="008045CE" w:rsidSect="000A70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C3761"/>
    <w:multiLevelType w:val="multilevel"/>
    <w:tmpl w:val="AA8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2D7C"/>
    <w:multiLevelType w:val="hybridMultilevel"/>
    <w:tmpl w:val="77F2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51470"/>
    <w:multiLevelType w:val="multilevel"/>
    <w:tmpl w:val="8A0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F371C"/>
    <w:multiLevelType w:val="multilevel"/>
    <w:tmpl w:val="B1B6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D0268"/>
    <w:multiLevelType w:val="hybridMultilevel"/>
    <w:tmpl w:val="06B25D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FE31EF"/>
    <w:multiLevelType w:val="hybridMultilevel"/>
    <w:tmpl w:val="78F4A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23979"/>
    <w:multiLevelType w:val="hybridMultilevel"/>
    <w:tmpl w:val="1628636A"/>
    <w:lvl w:ilvl="0" w:tplc="F962C1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49B019E"/>
    <w:multiLevelType w:val="multilevel"/>
    <w:tmpl w:val="70D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F90"/>
    <w:multiLevelType w:val="hybridMultilevel"/>
    <w:tmpl w:val="4BD46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543750"/>
    <w:multiLevelType w:val="multilevel"/>
    <w:tmpl w:val="8BA2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61687"/>
    <w:multiLevelType w:val="hybridMultilevel"/>
    <w:tmpl w:val="F850D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D12E12"/>
    <w:multiLevelType w:val="hybridMultilevel"/>
    <w:tmpl w:val="5512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5C24EF"/>
    <w:multiLevelType w:val="hybridMultilevel"/>
    <w:tmpl w:val="33A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04485"/>
    <w:multiLevelType w:val="hybridMultilevel"/>
    <w:tmpl w:val="E8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702D0"/>
    <w:multiLevelType w:val="hybridMultilevel"/>
    <w:tmpl w:val="2304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23F75"/>
    <w:multiLevelType w:val="multilevel"/>
    <w:tmpl w:val="50E2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200FF"/>
    <w:multiLevelType w:val="hybridMultilevel"/>
    <w:tmpl w:val="5C1860E0"/>
    <w:lvl w:ilvl="0" w:tplc="683C265E">
      <w:numFmt w:val="bullet"/>
      <w:lvlText w:val="•"/>
      <w:lvlJc w:val="left"/>
      <w:pPr>
        <w:ind w:left="720" w:hanging="680"/>
      </w:pPr>
      <w:rPr>
        <w:rFonts w:ascii="Cambria" w:eastAsiaTheme="minorEastAsia" w:hAnsi="Cambria"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3" w15:restartNumberingAfterBreak="0">
    <w:nsid w:val="4D435388"/>
    <w:multiLevelType w:val="hybridMultilevel"/>
    <w:tmpl w:val="ACC22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15B5E"/>
    <w:multiLevelType w:val="hybridMultilevel"/>
    <w:tmpl w:val="D2F8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B2066"/>
    <w:multiLevelType w:val="hybridMultilevel"/>
    <w:tmpl w:val="212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58649C"/>
    <w:multiLevelType w:val="hybridMultilevel"/>
    <w:tmpl w:val="E4B81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097F20"/>
    <w:multiLevelType w:val="hybridMultilevel"/>
    <w:tmpl w:val="A2FC2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4055B0"/>
    <w:multiLevelType w:val="hybridMultilevel"/>
    <w:tmpl w:val="1B04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458D7"/>
    <w:multiLevelType w:val="hybridMultilevel"/>
    <w:tmpl w:val="0EBE0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7D3ED5"/>
    <w:multiLevelType w:val="hybridMultilevel"/>
    <w:tmpl w:val="3F8C7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F1FBB"/>
    <w:multiLevelType w:val="hybridMultilevel"/>
    <w:tmpl w:val="271A5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444AEC"/>
    <w:multiLevelType w:val="hybridMultilevel"/>
    <w:tmpl w:val="0A78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B1C95"/>
    <w:multiLevelType w:val="multilevel"/>
    <w:tmpl w:val="8A0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826D0"/>
    <w:multiLevelType w:val="hybridMultilevel"/>
    <w:tmpl w:val="C5E2EF40"/>
    <w:lvl w:ilvl="0" w:tplc="5DFE46F8">
      <w:start w:val="1"/>
      <w:numFmt w:val="decimal"/>
      <w:lvlText w:val="%1."/>
      <w:lvlJc w:val="left"/>
      <w:pPr>
        <w:ind w:left="720" w:hanging="360"/>
      </w:pPr>
      <w:rPr>
        <w:rFonts w:hint="default"/>
        <w:color w:val="0070C1"/>
      </w:rPr>
    </w:lvl>
    <w:lvl w:ilvl="1" w:tplc="348E81E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BB1CCD"/>
    <w:multiLevelType w:val="hybridMultilevel"/>
    <w:tmpl w:val="596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96E59"/>
    <w:multiLevelType w:val="hybridMultilevel"/>
    <w:tmpl w:val="66067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D071E"/>
    <w:multiLevelType w:val="hybridMultilevel"/>
    <w:tmpl w:val="6B1C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22390"/>
    <w:multiLevelType w:val="hybridMultilevel"/>
    <w:tmpl w:val="E60AC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A6D10"/>
    <w:multiLevelType w:val="multilevel"/>
    <w:tmpl w:val="A78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7"/>
  </w:num>
  <w:num w:numId="5">
    <w:abstractNumId w:val="8"/>
  </w:num>
  <w:num w:numId="6">
    <w:abstractNumId w:val="38"/>
  </w:num>
  <w:num w:numId="7">
    <w:abstractNumId w:val="20"/>
  </w:num>
  <w:num w:numId="8">
    <w:abstractNumId w:val="19"/>
  </w:num>
  <w:num w:numId="9">
    <w:abstractNumId w:val="17"/>
  </w:num>
  <w:num w:numId="10">
    <w:abstractNumId w:val="31"/>
  </w:num>
  <w:num w:numId="11">
    <w:abstractNumId w:val="30"/>
  </w:num>
  <w:num w:numId="12">
    <w:abstractNumId w:val="32"/>
  </w:num>
  <w:num w:numId="13">
    <w:abstractNumId w:val="4"/>
  </w:num>
  <w:num w:numId="14">
    <w:abstractNumId w:val="18"/>
  </w:num>
  <w:num w:numId="15">
    <w:abstractNumId w:val="10"/>
  </w:num>
  <w:num w:numId="16">
    <w:abstractNumId w:val="39"/>
  </w:num>
  <w:num w:numId="17">
    <w:abstractNumId w:val="28"/>
  </w:num>
  <w:num w:numId="18">
    <w:abstractNumId w:val="35"/>
  </w:num>
  <w:num w:numId="19">
    <w:abstractNumId w:val="24"/>
  </w:num>
  <w:num w:numId="20">
    <w:abstractNumId w:val="37"/>
  </w:num>
  <w:num w:numId="21">
    <w:abstractNumId w:val="33"/>
  </w:num>
  <w:num w:numId="22">
    <w:abstractNumId w:val="3"/>
  </w:num>
  <w:num w:numId="23">
    <w:abstractNumId w:val="26"/>
  </w:num>
  <w:num w:numId="24">
    <w:abstractNumId w:val="29"/>
  </w:num>
  <w:num w:numId="25">
    <w:abstractNumId w:val="16"/>
  </w:num>
  <w:num w:numId="26">
    <w:abstractNumId w:val="34"/>
  </w:num>
  <w:num w:numId="27">
    <w:abstractNumId w:val="5"/>
  </w:num>
  <w:num w:numId="28">
    <w:abstractNumId w:val="22"/>
  </w:num>
  <w:num w:numId="29">
    <w:abstractNumId w:val="36"/>
  </w:num>
  <w:num w:numId="30">
    <w:abstractNumId w:val="23"/>
  </w:num>
  <w:num w:numId="31">
    <w:abstractNumId w:val="27"/>
  </w:num>
  <w:num w:numId="32">
    <w:abstractNumId w:val="15"/>
  </w:num>
  <w:num w:numId="33">
    <w:abstractNumId w:val="13"/>
  </w:num>
  <w:num w:numId="34">
    <w:abstractNumId w:val="9"/>
  </w:num>
  <w:num w:numId="35">
    <w:abstractNumId w:val="40"/>
  </w:num>
  <w:num w:numId="36">
    <w:abstractNumId w:val="14"/>
  </w:num>
  <w:num w:numId="37">
    <w:abstractNumId w:val="12"/>
  </w:num>
  <w:num w:numId="38">
    <w:abstractNumId w:val="6"/>
  </w:num>
  <w:num w:numId="39">
    <w:abstractNumId w:val="21"/>
  </w:num>
  <w:num w:numId="40">
    <w:abstractNumId w:val="25"/>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A8"/>
    <w:rsid w:val="00004D63"/>
    <w:rsid w:val="0004036A"/>
    <w:rsid w:val="00043AE3"/>
    <w:rsid w:val="00047124"/>
    <w:rsid w:val="00066A5C"/>
    <w:rsid w:val="000773D3"/>
    <w:rsid w:val="00084FAD"/>
    <w:rsid w:val="000851CE"/>
    <w:rsid w:val="000A7041"/>
    <w:rsid w:val="000B01C1"/>
    <w:rsid w:val="000D5551"/>
    <w:rsid w:val="000E1068"/>
    <w:rsid w:val="00120B65"/>
    <w:rsid w:val="001469B3"/>
    <w:rsid w:val="001507BA"/>
    <w:rsid w:val="00152B94"/>
    <w:rsid w:val="00164B08"/>
    <w:rsid w:val="001C50C2"/>
    <w:rsid w:val="001D1651"/>
    <w:rsid w:val="001E0670"/>
    <w:rsid w:val="002157B8"/>
    <w:rsid w:val="00237429"/>
    <w:rsid w:val="002477FB"/>
    <w:rsid w:val="00251CC2"/>
    <w:rsid w:val="00255B5A"/>
    <w:rsid w:val="002A6824"/>
    <w:rsid w:val="002D49C6"/>
    <w:rsid w:val="002D7F36"/>
    <w:rsid w:val="00317A09"/>
    <w:rsid w:val="0032379C"/>
    <w:rsid w:val="00336966"/>
    <w:rsid w:val="0034582E"/>
    <w:rsid w:val="00363296"/>
    <w:rsid w:val="00375EBB"/>
    <w:rsid w:val="003A1043"/>
    <w:rsid w:val="003B0A05"/>
    <w:rsid w:val="003E42B6"/>
    <w:rsid w:val="00413367"/>
    <w:rsid w:val="004173D7"/>
    <w:rsid w:val="00424A84"/>
    <w:rsid w:val="00435C04"/>
    <w:rsid w:val="00437F85"/>
    <w:rsid w:val="00450EA9"/>
    <w:rsid w:val="00463551"/>
    <w:rsid w:val="004808A8"/>
    <w:rsid w:val="00482B20"/>
    <w:rsid w:val="00492114"/>
    <w:rsid w:val="00496B01"/>
    <w:rsid w:val="004A7814"/>
    <w:rsid w:val="004B1D46"/>
    <w:rsid w:val="004E581B"/>
    <w:rsid w:val="004F3CDA"/>
    <w:rsid w:val="004F3DF0"/>
    <w:rsid w:val="00500CED"/>
    <w:rsid w:val="00513205"/>
    <w:rsid w:val="00517BF5"/>
    <w:rsid w:val="00523076"/>
    <w:rsid w:val="00530231"/>
    <w:rsid w:val="00532555"/>
    <w:rsid w:val="00533939"/>
    <w:rsid w:val="00542ACF"/>
    <w:rsid w:val="0055088A"/>
    <w:rsid w:val="00571009"/>
    <w:rsid w:val="00573C9C"/>
    <w:rsid w:val="00591F46"/>
    <w:rsid w:val="005E12CA"/>
    <w:rsid w:val="005F18EE"/>
    <w:rsid w:val="00605ADD"/>
    <w:rsid w:val="006330AF"/>
    <w:rsid w:val="00635C25"/>
    <w:rsid w:val="00644E17"/>
    <w:rsid w:val="0065609A"/>
    <w:rsid w:val="006807B8"/>
    <w:rsid w:val="006A0497"/>
    <w:rsid w:val="006A48DB"/>
    <w:rsid w:val="006B08F9"/>
    <w:rsid w:val="006C302F"/>
    <w:rsid w:val="006E7455"/>
    <w:rsid w:val="00742CE1"/>
    <w:rsid w:val="00743ED4"/>
    <w:rsid w:val="00752C23"/>
    <w:rsid w:val="0075713C"/>
    <w:rsid w:val="007748A0"/>
    <w:rsid w:val="007878C9"/>
    <w:rsid w:val="00791F99"/>
    <w:rsid w:val="00796DA8"/>
    <w:rsid w:val="007B257C"/>
    <w:rsid w:val="007D3855"/>
    <w:rsid w:val="007E6E5F"/>
    <w:rsid w:val="007F3D22"/>
    <w:rsid w:val="00800546"/>
    <w:rsid w:val="008045CE"/>
    <w:rsid w:val="0084192A"/>
    <w:rsid w:val="00852423"/>
    <w:rsid w:val="00856B1E"/>
    <w:rsid w:val="008669CF"/>
    <w:rsid w:val="008D33E9"/>
    <w:rsid w:val="008E39C2"/>
    <w:rsid w:val="008E3C6E"/>
    <w:rsid w:val="0092050D"/>
    <w:rsid w:val="00937ED3"/>
    <w:rsid w:val="00952619"/>
    <w:rsid w:val="00953E5A"/>
    <w:rsid w:val="009840A3"/>
    <w:rsid w:val="009B3364"/>
    <w:rsid w:val="009C5290"/>
    <w:rsid w:val="009F3CCE"/>
    <w:rsid w:val="009F6774"/>
    <w:rsid w:val="00A01EF3"/>
    <w:rsid w:val="00A17546"/>
    <w:rsid w:val="00AA4324"/>
    <w:rsid w:val="00AA501B"/>
    <w:rsid w:val="00AA7E12"/>
    <w:rsid w:val="00AB10E0"/>
    <w:rsid w:val="00AB2DA8"/>
    <w:rsid w:val="00AB4D97"/>
    <w:rsid w:val="00AE2C86"/>
    <w:rsid w:val="00AE7D51"/>
    <w:rsid w:val="00B3040D"/>
    <w:rsid w:val="00B36B2C"/>
    <w:rsid w:val="00B45878"/>
    <w:rsid w:val="00B83E55"/>
    <w:rsid w:val="00BD0FF1"/>
    <w:rsid w:val="00BD629B"/>
    <w:rsid w:val="00BF0B4C"/>
    <w:rsid w:val="00C3399C"/>
    <w:rsid w:val="00C35A27"/>
    <w:rsid w:val="00C37B8B"/>
    <w:rsid w:val="00C44C49"/>
    <w:rsid w:val="00C55FEA"/>
    <w:rsid w:val="00C65389"/>
    <w:rsid w:val="00C8042C"/>
    <w:rsid w:val="00CA25FA"/>
    <w:rsid w:val="00CA36AC"/>
    <w:rsid w:val="00CB217D"/>
    <w:rsid w:val="00CC2F54"/>
    <w:rsid w:val="00CC6079"/>
    <w:rsid w:val="00CD7DBC"/>
    <w:rsid w:val="00CE1A96"/>
    <w:rsid w:val="00D07EC7"/>
    <w:rsid w:val="00D12917"/>
    <w:rsid w:val="00D145F7"/>
    <w:rsid w:val="00D15356"/>
    <w:rsid w:val="00D45F1F"/>
    <w:rsid w:val="00D73CDF"/>
    <w:rsid w:val="00D83896"/>
    <w:rsid w:val="00D867EB"/>
    <w:rsid w:val="00DB077D"/>
    <w:rsid w:val="00DB41FF"/>
    <w:rsid w:val="00DB55DD"/>
    <w:rsid w:val="00DB6FB9"/>
    <w:rsid w:val="00DC29AE"/>
    <w:rsid w:val="00DD2BB9"/>
    <w:rsid w:val="00DE5759"/>
    <w:rsid w:val="00DF09F9"/>
    <w:rsid w:val="00E24103"/>
    <w:rsid w:val="00E27CBC"/>
    <w:rsid w:val="00E3697A"/>
    <w:rsid w:val="00E55082"/>
    <w:rsid w:val="00E7327B"/>
    <w:rsid w:val="00EC6DC6"/>
    <w:rsid w:val="00ED2874"/>
    <w:rsid w:val="00F53886"/>
    <w:rsid w:val="00F92962"/>
    <w:rsid w:val="00FB092F"/>
    <w:rsid w:val="00FB3866"/>
    <w:rsid w:val="00FB60BA"/>
    <w:rsid w:val="00FB7520"/>
    <w:rsid w:val="00FC77B7"/>
    <w:rsid w:val="00FF7B6D"/>
    <w:rsid w:val="00FF7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6B6C8"/>
  <w14:defaultImageDpi w14:val="300"/>
  <w15:docId w15:val="{6EA87989-EA27-3148-B934-B946953E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BA"/>
  </w:style>
  <w:style w:type="paragraph" w:styleId="Heading1">
    <w:name w:val="heading 1"/>
    <w:basedOn w:val="Normal"/>
    <w:next w:val="Normal"/>
    <w:link w:val="Heading1Char"/>
    <w:uiPriority w:val="9"/>
    <w:qFormat/>
    <w:rsid w:val="002157B8"/>
    <w:pPr>
      <w:spacing w:before="120" w:after="120"/>
      <w:outlineLvl w:val="0"/>
    </w:pPr>
    <w:rPr>
      <w:b/>
      <w:sz w:val="22"/>
      <w:szCs w:val="22"/>
      <w:lang w:eastAsia="nl-NL"/>
    </w:rPr>
  </w:style>
  <w:style w:type="paragraph" w:styleId="Heading2">
    <w:name w:val="heading 2"/>
    <w:basedOn w:val="Normal"/>
    <w:next w:val="Normal"/>
    <w:link w:val="Heading2Char"/>
    <w:uiPriority w:val="9"/>
    <w:unhideWhenUsed/>
    <w:qFormat/>
    <w:rsid w:val="003B0A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435C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 w:type="character" w:customStyle="1" w:styleId="Heading2Char">
    <w:name w:val="Heading 2 Char"/>
    <w:basedOn w:val="DefaultParagraphFont"/>
    <w:link w:val="Heading2"/>
    <w:uiPriority w:val="9"/>
    <w:rsid w:val="003B0A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C29AE"/>
    <w:rPr>
      <w:color w:val="800080" w:themeColor="followedHyperlink"/>
      <w:u w:val="single"/>
    </w:rPr>
  </w:style>
  <w:style w:type="character" w:styleId="UnresolvedMention">
    <w:name w:val="Unresolved Mention"/>
    <w:basedOn w:val="DefaultParagraphFont"/>
    <w:uiPriority w:val="99"/>
    <w:semiHidden/>
    <w:unhideWhenUsed/>
    <w:rsid w:val="00AB10E0"/>
    <w:rPr>
      <w:color w:val="605E5C"/>
      <w:shd w:val="clear" w:color="auto" w:fill="E1DFDD"/>
    </w:rPr>
  </w:style>
  <w:style w:type="character" w:customStyle="1" w:styleId="Heading1Char">
    <w:name w:val="Heading 1 Char"/>
    <w:basedOn w:val="DefaultParagraphFont"/>
    <w:link w:val="Heading1"/>
    <w:uiPriority w:val="9"/>
    <w:rsid w:val="002157B8"/>
    <w:rPr>
      <w:b/>
      <w:sz w:val="22"/>
      <w:szCs w:val="22"/>
      <w:lang w:eastAsia="nl-NL"/>
    </w:rPr>
  </w:style>
  <w:style w:type="paragraph" w:styleId="Title">
    <w:name w:val="Title"/>
    <w:basedOn w:val="Normal"/>
    <w:next w:val="Normal"/>
    <w:link w:val="TitleChar"/>
    <w:uiPriority w:val="10"/>
    <w:qFormat/>
    <w:rsid w:val="002157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7B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35C0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35C04"/>
    <w:rPr>
      <w:b/>
      <w:bCs/>
    </w:rPr>
  </w:style>
  <w:style w:type="character" w:styleId="IntenseReference">
    <w:name w:val="Intense Reference"/>
    <w:basedOn w:val="DefaultParagraphFont"/>
    <w:uiPriority w:val="32"/>
    <w:qFormat/>
    <w:rsid w:val="00435C04"/>
    <w:rPr>
      <w:b/>
      <w:bCs/>
      <w:smallCaps/>
      <w:color w:val="4F81BD" w:themeColor="accent1"/>
      <w:spacing w:val="5"/>
    </w:rPr>
  </w:style>
  <w:style w:type="character" w:customStyle="1" w:styleId="apple-tab-span">
    <w:name w:val="apple-tab-span"/>
    <w:basedOn w:val="DefaultParagraphFont"/>
    <w:rsid w:val="00804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13893">
      <w:bodyDiv w:val="1"/>
      <w:marLeft w:val="0"/>
      <w:marRight w:val="0"/>
      <w:marTop w:val="0"/>
      <w:marBottom w:val="0"/>
      <w:divBdr>
        <w:top w:val="none" w:sz="0" w:space="0" w:color="auto"/>
        <w:left w:val="none" w:sz="0" w:space="0" w:color="auto"/>
        <w:bottom w:val="none" w:sz="0" w:space="0" w:color="auto"/>
        <w:right w:val="none" w:sz="0" w:space="0" w:color="auto"/>
      </w:divBdr>
      <w:divsChild>
        <w:div w:id="309596502">
          <w:marLeft w:val="0"/>
          <w:marRight w:val="0"/>
          <w:marTop w:val="0"/>
          <w:marBottom w:val="0"/>
          <w:divBdr>
            <w:top w:val="none" w:sz="0" w:space="0" w:color="auto"/>
            <w:left w:val="none" w:sz="0" w:space="0" w:color="auto"/>
            <w:bottom w:val="none" w:sz="0" w:space="0" w:color="auto"/>
            <w:right w:val="none" w:sz="0" w:space="0" w:color="auto"/>
          </w:divBdr>
        </w:div>
        <w:div w:id="2061174371">
          <w:marLeft w:val="0"/>
          <w:marRight w:val="0"/>
          <w:marTop w:val="0"/>
          <w:marBottom w:val="0"/>
          <w:divBdr>
            <w:top w:val="none" w:sz="0" w:space="0" w:color="auto"/>
            <w:left w:val="none" w:sz="0" w:space="0" w:color="auto"/>
            <w:bottom w:val="none" w:sz="0" w:space="0" w:color="auto"/>
            <w:right w:val="none" w:sz="0" w:space="0" w:color="auto"/>
          </w:divBdr>
        </w:div>
      </w:divsChild>
    </w:div>
    <w:div w:id="633099677">
      <w:bodyDiv w:val="1"/>
      <w:marLeft w:val="0"/>
      <w:marRight w:val="0"/>
      <w:marTop w:val="0"/>
      <w:marBottom w:val="0"/>
      <w:divBdr>
        <w:top w:val="none" w:sz="0" w:space="0" w:color="auto"/>
        <w:left w:val="none" w:sz="0" w:space="0" w:color="auto"/>
        <w:bottom w:val="none" w:sz="0" w:space="0" w:color="auto"/>
        <w:right w:val="none" w:sz="0" w:space="0" w:color="auto"/>
      </w:divBdr>
    </w:div>
    <w:div w:id="742991554">
      <w:bodyDiv w:val="1"/>
      <w:marLeft w:val="0"/>
      <w:marRight w:val="0"/>
      <w:marTop w:val="0"/>
      <w:marBottom w:val="0"/>
      <w:divBdr>
        <w:top w:val="none" w:sz="0" w:space="0" w:color="auto"/>
        <w:left w:val="none" w:sz="0" w:space="0" w:color="auto"/>
        <w:bottom w:val="none" w:sz="0" w:space="0" w:color="auto"/>
        <w:right w:val="none" w:sz="0" w:space="0" w:color="auto"/>
      </w:divBdr>
      <w:divsChild>
        <w:div w:id="1155535878">
          <w:marLeft w:val="-108"/>
          <w:marRight w:val="0"/>
          <w:marTop w:val="0"/>
          <w:marBottom w:val="0"/>
          <w:divBdr>
            <w:top w:val="none" w:sz="0" w:space="0" w:color="auto"/>
            <w:left w:val="none" w:sz="0" w:space="0" w:color="auto"/>
            <w:bottom w:val="none" w:sz="0" w:space="0" w:color="auto"/>
            <w:right w:val="none" w:sz="0" w:space="0" w:color="auto"/>
          </w:divBdr>
        </w:div>
      </w:divsChild>
    </w:div>
    <w:div w:id="1365060192">
      <w:bodyDiv w:val="1"/>
      <w:marLeft w:val="0"/>
      <w:marRight w:val="0"/>
      <w:marTop w:val="0"/>
      <w:marBottom w:val="0"/>
      <w:divBdr>
        <w:top w:val="none" w:sz="0" w:space="0" w:color="auto"/>
        <w:left w:val="none" w:sz="0" w:space="0" w:color="auto"/>
        <w:bottom w:val="none" w:sz="0" w:space="0" w:color="auto"/>
        <w:right w:val="none" w:sz="0" w:space="0" w:color="auto"/>
      </w:divBdr>
      <w:divsChild>
        <w:div w:id="1300113133">
          <w:marLeft w:val="0"/>
          <w:marRight w:val="0"/>
          <w:marTop w:val="0"/>
          <w:marBottom w:val="0"/>
          <w:divBdr>
            <w:top w:val="none" w:sz="0" w:space="0" w:color="auto"/>
            <w:left w:val="none" w:sz="0" w:space="0" w:color="auto"/>
            <w:bottom w:val="none" w:sz="0" w:space="0" w:color="auto"/>
            <w:right w:val="none" w:sz="0" w:space="0" w:color="auto"/>
          </w:divBdr>
        </w:div>
        <w:div w:id="1542016594">
          <w:marLeft w:val="0"/>
          <w:marRight w:val="0"/>
          <w:marTop w:val="0"/>
          <w:marBottom w:val="0"/>
          <w:divBdr>
            <w:top w:val="none" w:sz="0" w:space="0" w:color="auto"/>
            <w:left w:val="none" w:sz="0" w:space="0" w:color="auto"/>
            <w:bottom w:val="none" w:sz="0" w:space="0" w:color="auto"/>
            <w:right w:val="none" w:sz="0" w:space="0" w:color="auto"/>
          </w:divBdr>
        </w:div>
        <w:div w:id="882669591">
          <w:marLeft w:val="0"/>
          <w:marRight w:val="0"/>
          <w:marTop w:val="0"/>
          <w:marBottom w:val="0"/>
          <w:divBdr>
            <w:top w:val="none" w:sz="0" w:space="0" w:color="auto"/>
            <w:left w:val="none" w:sz="0" w:space="0" w:color="auto"/>
            <w:bottom w:val="none" w:sz="0" w:space="0" w:color="auto"/>
            <w:right w:val="none" w:sz="0" w:space="0" w:color="auto"/>
          </w:divBdr>
        </w:div>
        <w:div w:id="774981846">
          <w:marLeft w:val="0"/>
          <w:marRight w:val="0"/>
          <w:marTop w:val="0"/>
          <w:marBottom w:val="0"/>
          <w:divBdr>
            <w:top w:val="none" w:sz="0" w:space="0" w:color="auto"/>
            <w:left w:val="none" w:sz="0" w:space="0" w:color="auto"/>
            <w:bottom w:val="none" w:sz="0" w:space="0" w:color="auto"/>
            <w:right w:val="none" w:sz="0" w:space="0" w:color="auto"/>
          </w:divBdr>
        </w:div>
      </w:divsChild>
    </w:div>
    <w:div w:id="1831167243">
      <w:bodyDiv w:val="1"/>
      <w:marLeft w:val="0"/>
      <w:marRight w:val="0"/>
      <w:marTop w:val="0"/>
      <w:marBottom w:val="0"/>
      <w:divBdr>
        <w:top w:val="none" w:sz="0" w:space="0" w:color="auto"/>
        <w:left w:val="none" w:sz="0" w:space="0" w:color="auto"/>
        <w:bottom w:val="none" w:sz="0" w:space="0" w:color="auto"/>
        <w:right w:val="none" w:sz="0" w:space="0" w:color="auto"/>
      </w:divBdr>
      <w:divsChild>
        <w:div w:id="548568549">
          <w:marLeft w:val="0"/>
          <w:marRight w:val="0"/>
          <w:marTop w:val="0"/>
          <w:marBottom w:val="0"/>
          <w:divBdr>
            <w:top w:val="none" w:sz="0" w:space="0" w:color="auto"/>
            <w:left w:val="none" w:sz="0" w:space="0" w:color="auto"/>
            <w:bottom w:val="none" w:sz="0" w:space="0" w:color="auto"/>
            <w:right w:val="none" w:sz="0" w:space="0" w:color="auto"/>
          </w:divBdr>
        </w:div>
        <w:div w:id="2045670518">
          <w:marLeft w:val="0"/>
          <w:marRight w:val="0"/>
          <w:marTop w:val="0"/>
          <w:marBottom w:val="0"/>
          <w:divBdr>
            <w:top w:val="none" w:sz="0" w:space="0" w:color="auto"/>
            <w:left w:val="none" w:sz="0" w:space="0" w:color="auto"/>
            <w:bottom w:val="none" w:sz="0" w:space="0" w:color="auto"/>
            <w:right w:val="none" w:sz="0" w:space="0" w:color="auto"/>
          </w:divBdr>
        </w:div>
        <w:div w:id="232471081">
          <w:marLeft w:val="0"/>
          <w:marRight w:val="0"/>
          <w:marTop w:val="0"/>
          <w:marBottom w:val="0"/>
          <w:divBdr>
            <w:top w:val="none" w:sz="0" w:space="0" w:color="auto"/>
            <w:left w:val="none" w:sz="0" w:space="0" w:color="auto"/>
            <w:bottom w:val="none" w:sz="0" w:space="0" w:color="auto"/>
            <w:right w:val="none" w:sz="0" w:space="0" w:color="auto"/>
          </w:divBdr>
        </w:div>
        <w:div w:id="13431620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oonLabs/astor" TargetMode="External"/><Relationship Id="rId5" Type="http://schemas.openxmlformats.org/officeDocument/2006/relationships/hyperlink" Target="https://github.com/TCatshoek/AISTRTestCase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Clinton Cao</cp:lastModifiedBy>
  <cp:revision>3</cp:revision>
  <dcterms:created xsi:type="dcterms:W3CDTF">2021-03-16T15:15:00Z</dcterms:created>
  <dcterms:modified xsi:type="dcterms:W3CDTF">2021-03-24T15:16:00Z</dcterms:modified>
</cp:coreProperties>
</file>